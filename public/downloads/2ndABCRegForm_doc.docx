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601" w:rsidRDefault="0065789E" w:rsidP="00A86967">
      <w:pPr>
        <w:pStyle w:val="Heading1"/>
        <w:ind w:left="0"/>
        <w:rPr>
          <w:rFonts w:ascii="Times New Roman" w:hAnsi="Times New Roman"/>
          <w:color w:val="FF9900"/>
          <w:sz w:val="40"/>
        </w:rPr>
      </w:pPr>
      <w:r w:rsidRPr="0065789E">
        <w:rPr>
          <w:b w:val="0"/>
          <w:noProof/>
          <w:szCs w:val="24"/>
        </w:rPr>
        <w:pict>
          <v:shapetype id="_x0000_t202" coordsize="21600,21600" o:spt="202" path="m,l,21600r21600,l21600,xe">
            <v:stroke joinstyle="miter"/>
            <v:path gradientshapeok="t" o:connecttype="rect"/>
          </v:shapetype>
          <v:shape id="Text Box 6" o:spid="_x0000_s1027" type="#_x0000_t202" style="position:absolute;margin-left:-99.75pt;margin-top:30.25pt;width:540.6pt;height:44.7pt;z-index:251665408;visibility:visibl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" filled="f" stroked="f" strokecolor="#bfbfbf [2412]">
            <v:textbox style="mso-next-textbox:#Text Box 6">
              <w:txbxContent>
                <w:p w:rsidR="00F331C5" w:rsidRPr="00ED1E96" w:rsidRDefault="00F331C5" w:rsidP="00062E2A">
                  <w:pPr>
                    <w:pStyle w:val="Heading1"/>
                    <w:ind w:left="0"/>
                    <w:jc w:val="center"/>
                    <w:rPr>
                      <w:rFonts w:asciiTheme="majorHAnsi" w:hAnsiTheme="majorHAnsi"/>
                      <w:color w:val="00B050"/>
                      <w:sz w:val="40"/>
                    </w:rPr>
                  </w:pPr>
                  <w:r w:rsidRPr="00ED1E96">
                    <w:rPr>
                      <w:rFonts w:asciiTheme="majorHAnsi" w:hAnsiTheme="majorHAnsi"/>
                      <w:color w:val="00B050"/>
                      <w:sz w:val="40"/>
                    </w:rPr>
                    <w:t>REGISTRATION FORM</w:t>
                  </w:r>
                </w:p>
                <w:p w:rsidR="00F331C5" w:rsidRPr="00BD5601" w:rsidRDefault="00F331C5" w:rsidP="00062E2A">
                  <w:pPr>
                    <w:jc w:val="center"/>
                    <w:rPr>
                      <w:rFonts w:asciiTheme="majorHAnsi" w:hAnsiTheme="majorHAnsi"/>
                      <w:b/>
                      <w:color w:val="000000" w:themeColor="text1"/>
                      <w:sz w:val="20"/>
                      <w:szCs w:val="20"/>
                    </w:rPr>
                  </w:pPr>
                </w:p>
              </w:txbxContent>
            </v:textbox>
          </v:shape>
        </w:pict>
      </w:r>
      <w:r>
        <w:rPr>
          <w:rFonts w:ascii="Times New Roman" w:hAnsi="Times New Roman"/>
          <w:noProof/>
          <w:color w:val="FF9900"/>
          <w:sz w:val="40"/>
        </w:rPr>
        <w:pict>
          <v:shape id="Text Box 4" o:spid="_x0000_s1026" type="#_x0000_t202" style="position:absolute;margin-left:42.6pt;margin-top:-15pt;width:398.25pt;height:42.75pt;z-index:25166131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" filled="f" strokecolor="#bfbfbf [2412]">
            <v:textbox>
              <w:txbxContent>
                <w:p w:rsidR="00F331C5" w:rsidRPr="00ED1E96" w:rsidRDefault="00F331C5" w:rsidP="00D13D27">
                  <w:pPr>
                    <w:jc w:val="right"/>
                    <w:rPr>
                      <w:rFonts w:asciiTheme="majorHAnsi" w:hAnsiTheme="majorHAnsi"/>
                      <w:b/>
                      <w:color w:val="0070C0"/>
                      <w:sz w:val="36"/>
                      <w:szCs w:val="36"/>
                    </w:rPr>
                  </w:pPr>
                  <w:r w:rsidRPr="00ED1E96">
                    <w:rPr>
                      <w:rFonts w:asciiTheme="majorHAnsi" w:hAnsiTheme="majorHAnsi"/>
                      <w:b/>
                      <w:color w:val="0070C0"/>
                      <w:sz w:val="36"/>
                      <w:szCs w:val="36"/>
                    </w:rPr>
                    <w:t>THE 2</w:t>
                  </w:r>
                  <w:r w:rsidRPr="00ED1E96">
                    <w:rPr>
                      <w:rFonts w:asciiTheme="majorHAnsi" w:hAnsiTheme="majorHAnsi"/>
                      <w:b/>
                      <w:color w:val="0070C0"/>
                      <w:sz w:val="36"/>
                      <w:szCs w:val="36"/>
                      <w:vertAlign w:val="superscript"/>
                    </w:rPr>
                    <w:t>ND</w:t>
                  </w:r>
                  <w:r w:rsidRPr="00ED1E96">
                    <w:rPr>
                      <w:rFonts w:asciiTheme="majorHAnsi" w:hAnsiTheme="majorHAnsi"/>
                      <w:b/>
                      <w:color w:val="0070C0"/>
                      <w:sz w:val="36"/>
                      <w:szCs w:val="36"/>
                    </w:rPr>
                    <w:t xml:space="preserve"> ASIAN BUSINESS CONFERENCE</w:t>
                  </w:r>
                </w:p>
                <w:p w:rsidR="00F331C5" w:rsidRPr="00ED1E96" w:rsidRDefault="00F331C5" w:rsidP="00D13D27">
                  <w:pPr>
                    <w:jc w:val="right"/>
                    <w:rPr>
                      <w:rFonts w:asciiTheme="majorHAnsi" w:hAnsiTheme="majorHAnsi"/>
                      <w:b/>
                      <w:color w:val="000000" w:themeColor="text1"/>
                      <w:sz w:val="20"/>
                      <w:szCs w:val="20"/>
                    </w:rPr>
                  </w:pPr>
                  <w:r w:rsidRPr="00ED1E96">
                    <w:rPr>
                      <w:rFonts w:asciiTheme="majorHAnsi" w:hAnsiTheme="majorHAnsi"/>
                      <w:b/>
                      <w:color w:val="000000" w:themeColor="text1"/>
                      <w:sz w:val="20"/>
                      <w:szCs w:val="20"/>
                    </w:rPr>
                    <w:t>26-27 June 2014 ∙ Makati Shangri-La ∙ Asian</w:t>
                  </w:r>
                  <w:r w:rsidRPr="00ED1E96">
                    <w:rPr>
                      <w:rFonts w:asciiTheme="majorHAnsi" w:hAnsiTheme="majorHAnsi"/>
                      <w:b/>
                      <w:color w:val="0070C0"/>
                      <w:sz w:val="20"/>
                      <w:szCs w:val="20"/>
                    </w:rPr>
                    <w:t xml:space="preserve"> </w:t>
                  </w:r>
                  <w:r w:rsidRPr="00ED1E96">
                    <w:rPr>
                      <w:rFonts w:asciiTheme="majorHAnsi" w:hAnsiTheme="majorHAnsi"/>
                      <w:b/>
                      <w:color w:val="000000" w:themeColor="text1"/>
                      <w:sz w:val="20"/>
                      <w:szCs w:val="20"/>
                    </w:rPr>
                    <w:t>Institute of</w:t>
                  </w:r>
                  <w:r w:rsidRPr="00ED1E96">
                    <w:rPr>
                      <w:rFonts w:asciiTheme="majorHAnsi" w:hAnsiTheme="majorHAnsi"/>
                      <w:b/>
                      <w:color w:val="0070C0"/>
                      <w:sz w:val="20"/>
                      <w:szCs w:val="20"/>
                    </w:rPr>
                    <w:t xml:space="preserve"> </w:t>
                  </w:r>
                  <w:r w:rsidRPr="00ED1E96">
                    <w:rPr>
                      <w:rFonts w:asciiTheme="majorHAnsi" w:hAnsiTheme="majorHAnsi"/>
                      <w:b/>
                      <w:color w:val="000000" w:themeColor="text1"/>
                      <w:sz w:val="20"/>
                      <w:szCs w:val="20"/>
                    </w:rPr>
                    <w:t>Management ∙ Philippines</w:t>
                  </w:r>
                </w:p>
                <w:p w:rsidR="00F331C5" w:rsidRPr="00BD5601" w:rsidRDefault="00F331C5">
                  <w:pPr>
                    <w:rPr>
                      <w:rFonts w:asciiTheme="majorHAnsi" w:hAnsiTheme="majorHAnsi"/>
                      <w:b/>
                      <w:color w:val="000000" w:themeColor="text1"/>
                      <w:sz w:val="20"/>
                      <w:szCs w:val="20"/>
                    </w:rPr>
                  </w:pPr>
                </w:p>
              </w:txbxContent>
            </v:textbox>
          </v:shape>
        </w:pict>
      </w:r>
      <w:r w:rsidR="000D5239">
        <w:rPr>
          <w:rFonts w:ascii="Times New Roman" w:hAnsi="Times New Roman"/>
          <w:noProof/>
          <w:color w:val="FF9900"/>
          <w:sz w:val="40"/>
        </w:rPr>
        <w:drawing>
          <wp:anchor distT="0" distB="0" distL="114300" distR="114300" simplePos="0" relativeHeight="251662336" behindDoc="1" locked="0" layoutInCell="1" allowOverlap="1">
            <wp:simplePos x="0" y="0"/>
            <wp:positionH relativeFrom="column">
              <wp:posOffset>-22225</wp:posOffset>
            </wp:positionH>
            <wp:positionV relativeFrom="paragraph">
              <wp:posOffset>-152400</wp:posOffset>
            </wp:positionV>
            <wp:extent cx="1231900" cy="638175"/>
            <wp:effectExtent l="19050" t="0" r="6350" b="0"/>
            <wp:wrapTight wrapText="bothSides">
              <wp:wrapPolygon edited="0">
                <wp:start x="19373" y="0"/>
                <wp:lineTo x="5678" y="0"/>
                <wp:lineTo x="2338" y="1934"/>
                <wp:lineTo x="2338" y="10316"/>
                <wp:lineTo x="-334" y="16119"/>
                <wp:lineTo x="-334" y="19343"/>
                <wp:lineTo x="2338" y="21278"/>
                <wp:lineTo x="17369" y="21278"/>
                <wp:lineTo x="17369" y="20633"/>
                <wp:lineTo x="20375" y="19343"/>
                <wp:lineTo x="20041" y="15475"/>
                <wp:lineTo x="15031" y="10316"/>
                <wp:lineTo x="15365" y="10316"/>
                <wp:lineTo x="21711" y="645"/>
                <wp:lineTo x="21711" y="0"/>
                <wp:lineTo x="19373" y="0"/>
              </wp:wrapPolygon>
            </wp:wrapTight>
            <wp:docPr id="4" name="Picture 1" descr="V3 ABCo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3 ABCon logo.png"/>
                    <pic:cNvPicPr/>
                  </pic:nvPicPr>
                  <pic:blipFill>
                    <a:blip r:embed="rId7" cstate="email">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a:blip>
                    <a:stretch>
                      <a:fillRect/>
                    </a:stretch>
                  </pic:blipFill>
                  <pic:spPr>
                    <a:xfrm>
                      <a:off x="0" y="0"/>
                      <a:ext cx="1231900" cy="638175"/>
                    </a:xfrm>
                    <a:prstGeom prst="rect">
                      <a:avLst/>
                    </a:prstGeom>
                  </pic:spPr>
                </pic:pic>
              </a:graphicData>
            </a:graphic>
          </wp:anchor>
        </w:drawing>
      </w:r>
      <w:r w:rsidR="00BD5601">
        <w:rPr>
          <w:rFonts w:ascii="Times New Roman" w:hAnsi="Times New Roman"/>
          <w:color w:val="FF9900"/>
          <w:sz w:val="40"/>
        </w:rPr>
        <w:t xml:space="preserve"> </w:t>
      </w:r>
    </w:p>
    <w:p w:rsidR="00BD70A8" w:rsidRDefault="00BD70A8" w:rsidP="00A86967">
      <w:pPr>
        <w:rPr>
          <w:rFonts w:ascii="Arial" w:hAnsi="Arial" w:cs="Arial"/>
          <w:b/>
          <w:bCs/>
          <w:szCs w:val="16"/>
          <w:lang w:val="en-GB"/>
        </w:rPr>
      </w:pPr>
    </w:p>
    <w:p w:rsidR="00BD70A8" w:rsidRDefault="00BD70A8" w:rsidP="00A86967">
      <w:pPr>
        <w:rPr>
          <w:rFonts w:ascii="Arial" w:hAnsi="Arial" w:cs="Arial"/>
          <w:b/>
          <w:bCs/>
          <w:szCs w:val="16"/>
          <w:lang w:val="en-GB"/>
        </w:rPr>
      </w:pPr>
    </w:p>
    <w:p w:rsidR="00BD70A8" w:rsidRDefault="00BD70A8" w:rsidP="00A86967">
      <w:pPr>
        <w:rPr>
          <w:rFonts w:ascii="Arial" w:hAnsi="Arial" w:cs="Arial"/>
          <w:b/>
          <w:bCs/>
          <w:szCs w:val="16"/>
          <w:lang w:val="en-GB"/>
        </w:rPr>
      </w:pPr>
    </w:p>
    <w:p w:rsidR="00BD70A8" w:rsidRDefault="00BD70A8" w:rsidP="00A86967">
      <w:pPr>
        <w:rPr>
          <w:rFonts w:ascii="Arial" w:hAnsi="Arial" w:cs="Arial"/>
          <w:b/>
          <w:bCs/>
          <w:szCs w:val="16"/>
          <w:lang w:val="en-GB"/>
        </w:rPr>
      </w:pPr>
    </w:p>
    <w:p w:rsidR="00BD70A8" w:rsidRDefault="00BD70A8" w:rsidP="00A86967">
      <w:pPr>
        <w:rPr>
          <w:rFonts w:ascii="Arial" w:hAnsi="Arial" w:cs="Arial"/>
          <w:b/>
          <w:bCs/>
          <w:szCs w:val="16"/>
          <w:lang w:val="en-GB"/>
        </w:rPr>
      </w:pPr>
    </w:p>
    <w:p w:rsidR="0052043D" w:rsidRDefault="00994603" w:rsidP="00A86967">
      <w:pPr>
        <w:rPr>
          <w:rFonts w:asciiTheme="majorHAnsi" w:hAnsiTheme="majorHAnsi" w:cs="Arial"/>
          <w:bCs/>
          <w:i/>
          <w:szCs w:val="16"/>
        </w:rPr>
      </w:pPr>
      <w:r w:rsidRPr="00F802C8">
        <w:rPr>
          <w:rFonts w:asciiTheme="majorHAnsi" w:hAnsiTheme="majorHAnsi" w:cs="Arial"/>
          <w:bCs/>
          <w:i/>
          <w:szCs w:val="16"/>
          <w:lang w:val="en-GB"/>
        </w:rPr>
        <w:t>You may also</w:t>
      </w:r>
      <w:r w:rsidR="00E00AD2" w:rsidRPr="00F802C8">
        <w:rPr>
          <w:rFonts w:asciiTheme="majorHAnsi" w:hAnsiTheme="majorHAnsi" w:cs="Arial"/>
          <w:bCs/>
          <w:i/>
          <w:szCs w:val="16"/>
          <w:lang w:val="en-GB"/>
        </w:rPr>
        <w:t xml:space="preserve"> register online at </w:t>
      </w:r>
      <w:r w:rsidR="00E00AD2" w:rsidRPr="00F802C8">
        <w:rPr>
          <w:rFonts w:asciiTheme="majorHAnsi" w:hAnsiTheme="majorHAnsi" w:cs="Arial"/>
          <w:bCs/>
          <w:i/>
          <w:szCs w:val="16"/>
        </w:rPr>
        <w:t>http://www.</w:t>
      </w:r>
      <w:r w:rsidRPr="00F802C8">
        <w:rPr>
          <w:rFonts w:asciiTheme="majorHAnsi" w:hAnsiTheme="majorHAnsi" w:cs="Arial"/>
          <w:bCs/>
          <w:i/>
          <w:szCs w:val="16"/>
        </w:rPr>
        <w:t>asea</w:t>
      </w:r>
      <w:r w:rsidR="00BD70A8" w:rsidRPr="00F802C8">
        <w:rPr>
          <w:rFonts w:asciiTheme="majorHAnsi" w:hAnsiTheme="majorHAnsi" w:cs="Arial"/>
          <w:bCs/>
          <w:i/>
          <w:szCs w:val="16"/>
        </w:rPr>
        <w:t>n.aim.edu</w:t>
      </w:r>
      <w:r w:rsidR="00E00AD2" w:rsidRPr="00F802C8">
        <w:rPr>
          <w:rFonts w:asciiTheme="majorHAnsi" w:hAnsiTheme="majorHAnsi" w:cs="Arial"/>
          <w:bCs/>
          <w:i/>
          <w:szCs w:val="16"/>
          <w:lang w:val="en-GB"/>
        </w:rPr>
        <w:t xml:space="preserve"> or complete this form in block capital letters and return by </w:t>
      </w:r>
      <w:r w:rsidR="00E00AD2" w:rsidRPr="00F802C8">
        <w:rPr>
          <w:rFonts w:asciiTheme="majorHAnsi" w:hAnsiTheme="majorHAnsi" w:cs="Arial"/>
          <w:bCs/>
          <w:i/>
          <w:szCs w:val="16"/>
        </w:rPr>
        <w:t xml:space="preserve">fax </w:t>
      </w:r>
      <w:r w:rsidRPr="00F802C8">
        <w:rPr>
          <w:rFonts w:asciiTheme="majorHAnsi" w:hAnsiTheme="majorHAnsi" w:cs="Arial"/>
          <w:i/>
          <w:szCs w:val="14"/>
        </w:rPr>
        <w:t>+63(2) 892</w:t>
      </w:r>
      <w:r w:rsidR="00ED1E96" w:rsidRPr="00F802C8">
        <w:rPr>
          <w:rFonts w:asciiTheme="majorHAnsi" w:hAnsiTheme="majorHAnsi" w:cs="Arial"/>
          <w:i/>
          <w:szCs w:val="14"/>
        </w:rPr>
        <w:t>.</w:t>
      </w:r>
      <w:r w:rsidRPr="00F802C8">
        <w:rPr>
          <w:rFonts w:asciiTheme="majorHAnsi" w:hAnsiTheme="majorHAnsi" w:cs="Arial"/>
          <w:i/>
          <w:szCs w:val="14"/>
        </w:rPr>
        <w:t>4011 ext. 7103</w:t>
      </w:r>
      <w:r w:rsidR="00E00AD2" w:rsidRPr="00F802C8">
        <w:rPr>
          <w:rFonts w:asciiTheme="majorHAnsi" w:hAnsiTheme="majorHAnsi" w:cs="Arial"/>
          <w:i/>
          <w:szCs w:val="14"/>
        </w:rPr>
        <w:t xml:space="preserve"> </w:t>
      </w:r>
      <w:r w:rsidR="00E00AD2" w:rsidRPr="00F802C8">
        <w:rPr>
          <w:rFonts w:asciiTheme="majorHAnsi" w:hAnsiTheme="majorHAnsi" w:cs="Arial"/>
          <w:bCs/>
          <w:i/>
          <w:szCs w:val="16"/>
        </w:rPr>
        <w:t xml:space="preserve">or </w:t>
      </w:r>
      <w:r w:rsidR="003030FA" w:rsidRPr="00F802C8">
        <w:rPr>
          <w:rFonts w:asciiTheme="majorHAnsi" w:hAnsiTheme="majorHAnsi" w:cs="Arial"/>
          <w:bCs/>
          <w:i/>
          <w:szCs w:val="16"/>
        </w:rPr>
        <w:t>e</w:t>
      </w:r>
      <w:r w:rsidR="00E00AD2" w:rsidRPr="00F802C8">
        <w:rPr>
          <w:rFonts w:asciiTheme="majorHAnsi" w:hAnsiTheme="majorHAnsi" w:cs="Arial"/>
          <w:bCs/>
          <w:i/>
          <w:szCs w:val="16"/>
        </w:rPr>
        <w:t xml:space="preserve">mail to the </w:t>
      </w:r>
      <w:r w:rsidRPr="00F802C8">
        <w:rPr>
          <w:rFonts w:asciiTheme="majorHAnsi" w:hAnsiTheme="majorHAnsi" w:cs="Arial"/>
          <w:bCs/>
          <w:i/>
          <w:szCs w:val="16"/>
        </w:rPr>
        <w:t>Conference</w:t>
      </w:r>
      <w:r w:rsidR="00E00AD2" w:rsidRPr="00F802C8">
        <w:rPr>
          <w:rFonts w:asciiTheme="majorHAnsi" w:hAnsiTheme="majorHAnsi" w:cs="Arial"/>
          <w:bCs/>
          <w:i/>
          <w:szCs w:val="16"/>
        </w:rPr>
        <w:t xml:space="preserve"> Secretariat at</w:t>
      </w:r>
      <w:r w:rsidRPr="00F802C8">
        <w:rPr>
          <w:rFonts w:asciiTheme="majorHAnsi" w:hAnsiTheme="majorHAnsi"/>
          <w:i/>
        </w:rPr>
        <w:t xml:space="preserve"> </w:t>
      </w:r>
      <w:r w:rsidRPr="00F802C8">
        <w:rPr>
          <w:rFonts w:asciiTheme="majorHAnsi" w:hAnsiTheme="majorHAnsi"/>
          <w:i/>
          <w:szCs w:val="16"/>
        </w:rPr>
        <w:t>2nd.abc</w:t>
      </w:r>
      <w:r w:rsidRPr="00F802C8">
        <w:rPr>
          <w:rFonts w:asciiTheme="majorHAnsi" w:hAnsiTheme="majorHAnsi" w:cs="Arial"/>
          <w:bCs/>
          <w:i/>
          <w:szCs w:val="16"/>
        </w:rPr>
        <w:t>@aim.edu.</w:t>
      </w:r>
      <w:r w:rsidR="00E00AD2" w:rsidRPr="00F802C8">
        <w:rPr>
          <w:rFonts w:asciiTheme="majorHAnsi" w:hAnsiTheme="majorHAnsi" w:cs="Arial"/>
          <w:bCs/>
          <w:i/>
          <w:szCs w:val="16"/>
        </w:rPr>
        <w:t xml:space="preserve"> </w:t>
      </w:r>
      <w:r w:rsidR="00F802C8">
        <w:rPr>
          <w:rFonts w:asciiTheme="majorHAnsi" w:hAnsiTheme="majorHAnsi" w:cs="Arial"/>
          <w:bCs/>
          <w:i/>
          <w:szCs w:val="16"/>
          <w:lang w:val="en-GB"/>
        </w:rPr>
        <w:t xml:space="preserve"> </w:t>
      </w:r>
      <w:r w:rsidR="00E00AD2" w:rsidRPr="00F802C8">
        <w:rPr>
          <w:rFonts w:asciiTheme="majorHAnsi" w:hAnsiTheme="majorHAnsi" w:cs="Arial"/>
          <w:bCs/>
          <w:i/>
          <w:szCs w:val="16"/>
        </w:rPr>
        <w:t>Note:</w:t>
      </w:r>
      <w:r w:rsidR="003B6DBD">
        <w:rPr>
          <w:rFonts w:asciiTheme="majorHAnsi" w:hAnsiTheme="majorHAnsi" w:cs="Arial"/>
          <w:bCs/>
          <w:i/>
          <w:szCs w:val="16"/>
        </w:rPr>
        <w:t xml:space="preserve"> One registration form per delegate. </w:t>
      </w:r>
      <w:r w:rsidR="00E00AD2" w:rsidRPr="00F802C8">
        <w:rPr>
          <w:rFonts w:asciiTheme="majorHAnsi" w:hAnsiTheme="majorHAnsi" w:cs="Arial"/>
          <w:bCs/>
          <w:i/>
          <w:szCs w:val="16"/>
        </w:rPr>
        <w:t xml:space="preserve"> </w:t>
      </w:r>
    </w:p>
    <w:p w:rsidR="00A86967" w:rsidRDefault="00A86967" w:rsidP="00A86967">
      <w:pPr>
        <w:rPr>
          <w:rFonts w:asciiTheme="majorHAnsi" w:hAnsiTheme="majorHAnsi" w:cs="Arial"/>
          <w:i/>
          <w:szCs w:val="14"/>
        </w:rPr>
      </w:pPr>
    </w:p>
    <w:tbl>
      <w:tblPr>
        <w:tblW w:w="10729" w:type="dxa"/>
        <w:jc w:val="center"/>
        <w:tblLayout w:type="fixed"/>
        <w:tblCellMar>
          <w:top w:w="14" w:type="dxa"/>
          <w:left w:w="86" w:type="dxa"/>
          <w:bottom w:w="14" w:type="dxa"/>
          <w:right w:w="86" w:type="dxa"/>
        </w:tblCellMar>
        <w:tblLook w:val="0000"/>
      </w:tblPr>
      <w:tblGrid>
        <w:gridCol w:w="2145"/>
        <w:gridCol w:w="35"/>
        <w:gridCol w:w="645"/>
        <w:gridCol w:w="366"/>
        <w:gridCol w:w="484"/>
        <w:gridCol w:w="616"/>
        <w:gridCol w:w="1794"/>
        <w:gridCol w:w="450"/>
        <w:gridCol w:w="996"/>
        <w:gridCol w:w="1052"/>
        <w:gridCol w:w="2146"/>
      </w:tblGrid>
      <w:tr w:rsidR="00A86967" w:rsidRPr="00BB2D9F">
        <w:trPr>
          <w:trHeight w:hRule="exact" w:val="288"/>
          <w:jc w:val="center"/>
        </w:trPr>
        <w:tc>
          <w:tcPr>
            <w:tcW w:w="10729" w:type="dxa"/>
            <w:gridSpan w:val="11"/>
            <w:tcBorders>
              <w:top w:val="single" w:sz="4" w:space="0" w:color="C0C0C0"/>
              <w:left w:val="single" w:sz="4" w:space="0" w:color="C0C0C0"/>
              <w:bottom w:val="single" w:sz="4" w:space="0" w:color="C0C0C0"/>
              <w:right w:val="single" w:sz="4" w:space="0" w:color="C0C0C0"/>
            </w:tcBorders>
            <w:shd w:val="clear" w:color="auto" w:fill="BFBFBF" w:themeFill="background1" w:themeFillShade="BF"/>
            <w:vAlign w:val="center"/>
          </w:tcPr>
          <w:p w:rsidR="00A86967" w:rsidRPr="00BB2D9F" w:rsidRDefault="00F04488" w:rsidP="00A86967">
            <w:pPr>
              <w:pStyle w:val="Heading2"/>
              <w:rPr>
                <w:rFonts w:asciiTheme="majorHAnsi" w:hAnsiTheme="majorHAnsi"/>
                <w:color w:val="auto"/>
                <w:szCs w:val="18"/>
              </w:rPr>
            </w:pPr>
            <w:r w:rsidRPr="00BB2D9F">
              <w:rPr>
                <w:rFonts w:asciiTheme="majorHAnsi" w:hAnsiTheme="majorHAnsi"/>
                <w:color w:val="auto"/>
                <w:szCs w:val="18"/>
              </w:rPr>
              <w:t>I</w:t>
            </w:r>
            <w:r w:rsidR="00E00AD2" w:rsidRPr="00BB2D9F">
              <w:rPr>
                <w:rFonts w:asciiTheme="majorHAnsi" w:hAnsiTheme="majorHAnsi"/>
                <w:color w:val="auto"/>
                <w:szCs w:val="18"/>
              </w:rPr>
              <w:t>:</w:t>
            </w:r>
            <w:r w:rsidRPr="00BB2D9F">
              <w:rPr>
                <w:rFonts w:asciiTheme="majorHAnsi" w:hAnsiTheme="majorHAnsi"/>
                <w:color w:val="auto"/>
                <w:szCs w:val="18"/>
              </w:rPr>
              <w:t xml:space="preserve"> </w:t>
            </w:r>
            <w:r w:rsidR="00E00AD2" w:rsidRPr="00BB2D9F">
              <w:rPr>
                <w:rFonts w:asciiTheme="majorHAnsi" w:hAnsiTheme="majorHAnsi"/>
                <w:color w:val="auto"/>
                <w:szCs w:val="18"/>
              </w:rPr>
              <w:t xml:space="preserve"> registrant Information</w:t>
            </w:r>
          </w:p>
        </w:tc>
      </w:tr>
      <w:tr w:rsidR="00AA029F" w:rsidRPr="00BB2D9F">
        <w:trPr>
          <w:trHeight w:hRule="exact" w:val="331"/>
          <w:jc w:val="center"/>
        </w:trPr>
        <w:tc>
          <w:tcPr>
            <w:tcW w:w="10729" w:type="dxa"/>
            <w:gridSpan w:val="11"/>
            <w:tcBorders>
              <w:top w:val="single" w:sz="4" w:space="0" w:color="C0C0C0"/>
              <w:left w:val="single" w:sz="4" w:space="0" w:color="C0C0C0"/>
              <w:bottom w:val="single" w:sz="4" w:space="0" w:color="C0C0C0"/>
              <w:right w:val="single" w:sz="4" w:space="0" w:color="C0C0C0"/>
            </w:tcBorders>
            <w:vAlign w:val="center"/>
          </w:tcPr>
          <w:p w:rsidR="00AA029F" w:rsidRPr="00BB2D9F" w:rsidRDefault="00AA029F" w:rsidP="00914690">
            <w:pPr>
              <w:rPr>
                <w:rFonts w:asciiTheme="majorHAnsi" w:hAnsiTheme="majorHAnsi"/>
                <w:sz w:val="18"/>
                <w:szCs w:val="18"/>
              </w:rPr>
            </w:pPr>
            <w:r w:rsidRPr="00BB2D9F">
              <w:rPr>
                <w:rFonts w:asciiTheme="majorHAnsi" w:hAnsiTheme="majorHAnsi"/>
                <w:sz w:val="18"/>
                <w:szCs w:val="18"/>
              </w:rPr>
              <w:t>Title</w:t>
            </w:r>
            <w:bookmarkStart w:id="0" w:name="Check3"/>
            <w:r>
              <w:rPr>
                <w:rFonts w:asciiTheme="majorHAnsi" w:hAnsiTheme="majorHAnsi"/>
                <w:sz w:val="18"/>
                <w:szCs w:val="18"/>
              </w:rPr>
              <w:t xml:space="preserve">            </w:t>
            </w:r>
            <w:r w:rsidR="0065789E" w:rsidRPr="00BB2D9F">
              <w:rPr>
                <w:rStyle w:val="CheckBoxChar"/>
                <w:rFonts w:asciiTheme="majorHAnsi" w:hAnsiTheme="majorHAnsi"/>
                <w:color w:val="auto"/>
                <w:sz w:val="18"/>
                <w:szCs w:val="18"/>
              </w:rPr>
              <w:fldChar w:fldCharType="begin">
                <w:ffData>
                  <w:name w:val="Check3"/>
                  <w:enabled/>
                  <w:calcOnExit w:val="0"/>
                  <w:checkBox>
                    <w:sizeAuto/>
                    <w:default w:val="0"/>
                  </w:checkBox>
                </w:ffData>
              </w:fldChar>
            </w:r>
            <w:r w:rsidRPr="00BB2D9F">
              <w:rPr>
                <w:rStyle w:val="CheckBoxChar"/>
                <w:rFonts w:asciiTheme="majorHAnsi" w:hAnsiTheme="majorHAnsi"/>
                <w:color w:val="auto"/>
                <w:sz w:val="18"/>
                <w:szCs w:val="18"/>
              </w:rPr>
              <w:instrText xml:space="preserve"> FORMCHECKBOX </w:instrText>
            </w:r>
            <w:r w:rsidR="0065789E">
              <w:rPr>
                <w:rStyle w:val="CheckBoxChar"/>
                <w:rFonts w:asciiTheme="majorHAnsi" w:hAnsiTheme="majorHAnsi"/>
                <w:color w:val="auto"/>
                <w:sz w:val="18"/>
                <w:szCs w:val="18"/>
              </w:rPr>
            </w:r>
            <w:r w:rsidR="0065789E">
              <w:rPr>
                <w:rStyle w:val="CheckBoxChar"/>
                <w:rFonts w:asciiTheme="majorHAnsi" w:hAnsiTheme="majorHAnsi"/>
                <w:color w:val="auto"/>
                <w:sz w:val="18"/>
                <w:szCs w:val="18"/>
              </w:rPr>
              <w:fldChar w:fldCharType="separate"/>
            </w:r>
            <w:r w:rsidR="0065789E" w:rsidRPr="00BB2D9F">
              <w:rPr>
                <w:rStyle w:val="CheckBoxChar"/>
                <w:rFonts w:asciiTheme="majorHAnsi" w:hAnsiTheme="majorHAnsi"/>
                <w:color w:val="auto"/>
                <w:sz w:val="18"/>
                <w:szCs w:val="18"/>
              </w:rPr>
              <w:fldChar w:fldCharType="end"/>
            </w:r>
            <w:bookmarkEnd w:id="0"/>
            <w:r w:rsidRPr="00BB2D9F">
              <w:rPr>
                <w:rStyle w:val="CheckBoxChar"/>
                <w:rFonts w:asciiTheme="majorHAnsi" w:hAnsiTheme="majorHAnsi"/>
                <w:color w:val="auto"/>
                <w:sz w:val="18"/>
                <w:szCs w:val="18"/>
              </w:rPr>
              <w:t xml:space="preserve"> </w:t>
            </w:r>
            <w:r w:rsidRPr="00BB2D9F">
              <w:rPr>
                <w:rFonts w:asciiTheme="majorHAnsi" w:hAnsiTheme="majorHAnsi"/>
                <w:sz w:val="18"/>
                <w:szCs w:val="18"/>
              </w:rPr>
              <w:t xml:space="preserve">Dr. </w:t>
            </w:r>
            <w:r>
              <w:rPr>
                <w:rFonts w:asciiTheme="majorHAnsi" w:hAnsiTheme="majorHAnsi"/>
                <w:sz w:val="18"/>
                <w:szCs w:val="18"/>
              </w:rPr>
              <w:t xml:space="preserve">        </w:t>
            </w:r>
            <w:r w:rsidRPr="00BB2D9F">
              <w:rPr>
                <w:rStyle w:val="CheckBoxChar"/>
                <w:rFonts w:asciiTheme="majorHAnsi" w:hAnsiTheme="majorHAnsi"/>
                <w:color w:val="auto"/>
                <w:sz w:val="18"/>
                <w:szCs w:val="18"/>
              </w:rPr>
              <w:t xml:space="preserve"> </w:t>
            </w:r>
            <w:r w:rsidR="0065789E" w:rsidRPr="00BB2D9F">
              <w:rPr>
                <w:rStyle w:val="CheckBoxChar"/>
                <w:rFonts w:asciiTheme="majorHAnsi" w:hAnsiTheme="majorHAnsi"/>
                <w:color w:val="auto"/>
                <w:sz w:val="18"/>
                <w:szCs w:val="18"/>
              </w:rPr>
              <w:fldChar w:fldCharType="begin">
                <w:ffData>
                  <w:name w:val="Check3"/>
                  <w:enabled/>
                  <w:calcOnExit w:val="0"/>
                  <w:checkBox>
                    <w:sizeAuto/>
                    <w:default w:val="0"/>
                  </w:checkBox>
                </w:ffData>
              </w:fldChar>
            </w:r>
            <w:r w:rsidRPr="00BB2D9F">
              <w:rPr>
                <w:rStyle w:val="CheckBoxChar"/>
                <w:rFonts w:asciiTheme="majorHAnsi" w:hAnsiTheme="majorHAnsi"/>
                <w:color w:val="auto"/>
                <w:sz w:val="18"/>
                <w:szCs w:val="18"/>
              </w:rPr>
              <w:instrText xml:space="preserve"> FORMCHECKBOX </w:instrText>
            </w:r>
            <w:r w:rsidR="0065789E">
              <w:rPr>
                <w:rStyle w:val="CheckBoxChar"/>
                <w:rFonts w:asciiTheme="majorHAnsi" w:hAnsiTheme="majorHAnsi"/>
                <w:color w:val="auto"/>
                <w:sz w:val="18"/>
                <w:szCs w:val="18"/>
              </w:rPr>
            </w:r>
            <w:r w:rsidR="0065789E">
              <w:rPr>
                <w:rStyle w:val="CheckBoxChar"/>
                <w:rFonts w:asciiTheme="majorHAnsi" w:hAnsiTheme="majorHAnsi"/>
                <w:color w:val="auto"/>
                <w:sz w:val="18"/>
                <w:szCs w:val="18"/>
              </w:rPr>
              <w:fldChar w:fldCharType="separate"/>
            </w:r>
            <w:r w:rsidR="0065789E" w:rsidRPr="00BB2D9F">
              <w:rPr>
                <w:rStyle w:val="CheckBoxChar"/>
                <w:rFonts w:asciiTheme="majorHAnsi" w:hAnsiTheme="majorHAnsi"/>
                <w:color w:val="auto"/>
                <w:sz w:val="18"/>
                <w:szCs w:val="18"/>
              </w:rPr>
              <w:fldChar w:fldCharType="end"/>
            </w:r>
            <w:r w:rsidRPr="00BB2D9F">
              <w:rPr>
                <w:rStyle w:val="CheckBoxChar"/>
                <w:rFonts w:asciiTheme="majorHAnsi" w:hAnsiTheme="majorHAnsi"/>
                <w:color w:val="auto"/>
                <w:sz w:val="18"/>
                <w:szCs w:val="18"/>
              </w:rPr>
              <w:t xml:space="preserve"> </w:t>
            </w:r>
            <w:r w:rsidRPr="00BB2D9F">
              <w:rPr>
                <w:rFonts w:asciiTheme="majorHAnsi" w:hAnsiTheme="majorHAnsi"/>
                <w:sz w:val="18"/>
                <w:szCs w:val="18"/>
              </w:rPr>
              <w:t xml:space="preserve">Mr.  </w:t>
            </w:r>
            <w:r>
              <w:rPr>
                <w:rFonts w:asciiTheme="majorHAnsi" w:hAnsiTheme="majorHAnsi"/>
                <w:sz w:val="18"/>
                <w:szCs w:val="18"/>
              </w:rPr>
              <w:t xml:space="preserve">      </w:t>
            </w:r>
            <w:r w:rsidR="0065789E" w:rsidRPr="00BB2D9F">
              <w:rPr>
                <w:rStyle w:val="CheckBoxChar"/>
                <w:rFonts w:asciiTheme="majorHAnsi" w:hAnsiTheme="majorHAnsi"/>
                <w:color w:val="auto"/>
                <w:sz w:val="18"/>
                <w:szCs w:val="18"/>
              </w:rPr>
              <w:fldChar w:fldCharType="begin">
                <w:ffData>
                  <w:name w:val="Check3"/>
                  <w:enabled/>
                  <w:calcOnExit w:val="0"/>
                  <w:checkBox>
                    <w:sizeAuto/>
                    <w:default w:val="0"/>
                  </w:checkBox>
                </w:ffData>
              </w:fldChar>
            </w:r>
            <w:r w:rsidRPr="00BB2D9F">
              <w:rPr>
                <w:rStyle w:val="CheckBoxChar"/>
                <w:rFonts w:asciiTheme="majorHAnsi" w:hAnsiTheme="majorHAnsi"/>
                <w:color w:val="auto"/>
                <w:sz w:val="18"/>
                <w:szCs w:val="18"/>
              </w:rPr>
              <w:instrText xml:space="preserve"> FORMCHECKBOX </w:instrText>
            </w:r>
            <w:r w:rsidR="0065789E">
              <w:rPr>
                <w:rStyle w:val="CheckBoxChar"/>
                <w:rFonts w:asciiTheme="majorHAnsi" w:hAnsiTheme="majorHAnsi"/>
                <w:color w:val="auto"/>
                <w:sz w:val="18"/>
                <w:szCs w:val="18"/>
              </w:rPr>
            </w:r>
            <w:r w:rsidR="0065789E">
              <w:rPr>
                <w:rStyle w:val="CheckBoxChar"/>
                <w:rFonts w:asciiTheme="majorHAnsi" w:hAnsiTheme="majorHAnsi"/>
                <w:color w:val="auto"/>
                <w:sz w:val="18"/>
                <w:szCs w:val="18"/>
              </w:rPr>
              <w:fldChar w:fldCharType="separate"/>
            </w:r>
            <w:r w:rsidR="0065789E" w:rsidRPr="00BB2D9F">
              <w:rPr>
                <w:rStyle w:val="CheckBoxChar"/>
                <w:rFonts w:asciiTheme="majorHAnsi" w:hAnsiTheme="majorHAnsi"/>
                <w:color w:val="auto"/>
                <w:sz w:val="18"/>
                <w:szCs w:val="18"/>
              </w:rPr>
              <w:fldChar w:fldCharType="end"/>
            </w:r>
            <w:r w:rsidRPr="00BB2D9F">
              <w:rPr>
                <w:rStyle w:val="CheckBoxChar"/>
                <w:rFonts w:asciiTheme="majorHAnsi" w:hAnsiTheme="majorHAnsi"/>
                <w:color w:val="auto"/>
                <w:sz w:val="18"/>
                <w:szCs w:val="18"/>
              </w:rPr>
              <w:t xml:space="preserve"> </w:t>
            </w:r>
            <w:r w:rsidRPr="00BB2D9F">
              <w:rPr>
                <w:rFonts w:asciiTheme="majorHAnsi" w:hAnsiTheme="majorHAnsi"/>
                <w:sz w:val="18"/>
                <w:szCs w:val="18"/>
              </w:rPr>
              <w:t xml:space="preserve">Mrs. </w:t>
            </w:r>
            <w:r w:rsidRPr="00BB2D9F">
              <w:rPr>
                <w:rStyle w:val="CheckBoxChar"/>
                <w:rFonts w:asciiTheme="majorHAnsi" w:hAnsiTheme="majorHAnsi"/>
                <w:color w:val="auto"/>
                <w:sz w:val="18"/>
                <w:szCs w:val="18"/>
              </w:rPr>
              <w:t xml:space="preserve">    </w:t>
            </w:r>
            <w:r>
              <w:rPr>
                <w:rStyle w:val="CheckBoxChar"/>
                <w:rFonts w:asciiTheme="majorHAnsi" w:hAnsiTheme="majorHAnsi"/>
                <w:color w:val="auto"/>
                <w:sz w:val="18"/>
                <w:szCs w:val="18"/>
              </w:rPr>
              <w:t xml:space="preserve">  </w:t>
            </w:r>
            <w:r w:rsidR="0065789E" w:rsidRPr="00BB2D9F">
              <w:rPr>
                <w:rStyle w:val="CheckBoxChar"/>
                <w:rFonts w:asciiTheme="majorHAnsi" w:hAnsiTheme="majorHAnsi"/>
                <w:color w:val="auto"/>
                <w:sz w:val="18"/>
                <w:szCs w:val="18"/>
              </w:rPr>
              <w:fldChar w:fldCharType="begin">
                <w:ffData>
                  <w:name w:val="Check3"/>
                  <w:enabled/>
                  <w:calcOnExit w:val="0"/>
                  <w:checkBox>
                    <w:sizeAuto/>
                    <w:default w:val="0"/>
                  </w:checkBox>
                </w:ffData>
              </w:fldChar>
            </w:r>
            <w:r w:rsidRPr="00BB2D9F">
              <w:rPr>
                <w:rStyle w:val="CheckBoxChar"/>
                <w:rFonts w:asciiTheme="majorHAnsi" w:hAnsiTheme="majorHAnsi"/>
                <w:color w:val="auto"/>
                <w:sz w:val="18"/>
                <w:szCs w:val="18"/>
              </w:rPr>
              <w:instrText xml:space="preserve"> FORMCHECKBOX </w:instrText>
            </w:r>
            <w:r w:rsidR="0065789E">
              <w:rPr>
                <w:rStyle w:val="CheckBoxChar"/>
                <w:rFonts w:asciiTheme="majorHAnsi" w:hAnsiTheme="majorHAnsi"/>
                <w:color w:val="auto"/>
                <w:sz w:val="18"/>
                <w:szCs w:val="18"/>
              </w:rPr>
            </w:r>
            <w:r w:rsidR="0065789E">
              <w:rPr>
                <w:rStyle w:val="CheckBoxChar"/>
                <w:rFonts w:asciiTheme="majorHAnsi" w:hAnsiTheme="majorHAnsi"/>
                <w:color w:val="auto"/>
                <w:sz w:val="18"/>
                <w:szCs w:val="18"/>
              </w:rPr>
              <w:fldChar w:fldCharType="separate"/>
            </w:r>
            <w:r w:rsidR="0065789E" w:rsidRPr="00BB2D9F">
              <w:rPr>
                <w:rStyle w:val="CheckBoxChar"/>
                <w:rFonts w:asciiTheme="majorHAnsi" w:hAnsiTheme="majorHAnsi"/>
                <w:color w:val="auto"/>
                <w:sz w:val="18"/>
                <w:szCs w:val="18"/>
              </w:rPr>
              <w:fldChar w:fldCharType="end"/>
            </w:r>
            <w:r w:rsidRPr="00BB2D9F">
              <w:rPr>
                <w:rStyle w:val="CheckBoxChar"/>
                <w:rFonts w:asciiTheme="majorHAnsi" w:hAnsiTheme="majorHAnsi"/>
                <w:color w:val="auto"/>
                <w:sz w:val="18"/>
                <w:szCs w:val="18"/>
              </w:rPr>
              <w:t xml:space="preserve"> </w:t>
            </w:r>
            <w:r w:rsidRPr="00BB2D9F">
              <w:rPr>
                <w:rFonts w:asciiTheme="majorHAnsi" w:hAnsiTheme="majorHAnsi"/>
                <w:sz w:val="18"/>
                <w:szCs w:val="18"/>
              </w:rPr>
              <w:t xml:space="preserve">Ms. </w:t>
            </w:r>
            <w:r w:rsidRPr="00BB2D9F">
              <w:rPr>
                <w:rStyle w:val="CheckBoxChar"/>
                <w:rFonts w:asciiTheme="majorHAnsi" w:hAnsiTheme="majorHAnsi"/>
                <w:color w:val="auto"/>
                <w:sz w:val="18"/>
                <w:szCs w:val="18"/>
              </w:rPr>
              <w:t xml:space="preserve">   </w:t>
            </w:r>
            <w:r>
              <w:rPr>
                <w:rStyle w:val="CheckBoxChar"/>
                <w:rFonts w:asciiTheme="majorHAnsi" w:hAnsiTheme="majorHAnsi"/>
                <w:color w:val="auto"/>
                <w:sz w:val="18"/>
                <w:szCs w:val="18"/>
              </w:rPr>
              <w:t xml:space="preserve">    </w:t>
            </w:r>
            <w:r w:rsidR="0065789E" w:rsidRPr="00BB2D9F">
              <w:rPr>
                <w:rStyle w:val="CheckBoxChar"/>
                <w:rFonts w:asciiTheme="majorHAnsi" w:hAnsiTheme="majorHAnsi"/>
                <w:color w:val="auto"/>
                <w:sz w:val="18"/>
                <w:szCs w:val="18"/>
              </w:rPr>
              <w:fldChar w:fldCharType="begin">
                <w:ffData>
                  <w:name w:val="Check3"/>
                  <w:enabled/>
                  <w:calcOnExit w:val="0"/>
                  <w:checkBox>
                    <w:sizeAuto/>
                    <w:default w:val="0"/>
                  </w:checkBox>
                </w:ffData>
              </w:fldChar>
            </w:r>
            <w:r w:rsidRPr="00BB2D9F">
              <w:rPr>
                <w:rStyle w:val="CheckBoxChar"/>
                <w:rFonts w:asciiTheme="majorHAnsi" w:hAnsiTheme="majorHAnsi"/>
                <w:color w:val="auto"/>
                <w:sz w:val="18"/>
                <w:szCs w:val="18"/>
              </w:rPr>
              <w:instrText xml:space="preserve"> FORMCHECKBOX </w:instrText>
            </w:r>
            <w:r w:rsidR="0065789E">
              <w:rPr>
                <w:rStyle w:val="CheckBoxChar"/>
                <w:rFonts w:asciiTheme="majorHAnsi" w:hAnsiTheme="majorHAnsi"/>
                <w:color w:val="auto"/>
                <w:sz w:val="18"/>
                <w:szCs w:val="18"/>
              </w:rPr>
            </w:r>
            <w:r w:rsidR="0065789E">
              <w:rPr>
                <w:rStyle w:val="CheckBoxChar"/>
                <w:rFonts w:asciiTheme="majorHAnsi" w:hAnsiTheme="majorHAnsi"/>
                <w:color w:val="auto"/>
                <w:sz w:val="18"/>
                <w:szCs w:val="18"/>
              </w:rPr>
              <w:fldChar w:fldCharType="separate"/>
            </w:r>
            <w:r w:rsidR="0065789E" w:rsidRPr="00BB2D9F">
              <w:rPr>
                <w:rStyle w:val="CheckBoxChar"/>
                <w:rFonts w:asciiTheme="majorHAnsi" w:hAnsiTheme="majorHAnsi"/>
                <w:color w:val="auto"/>
                <w:sz w:val="18"/>
                <w:szCs w:val="18"/>
              </w:rPr>
              <w:fldChar w:fldCharType="end"/>
            </w:r>
            <w:r w:rsidRPr="00BB2D9F">
              <w:rPr>
                <w:rStyle w:val="CheckBoxChar"/>
                <w:rFonts w:asciiTheme="majorHAnsi" w:hAnsiTheme="majorHAnsi"/>
                <w:color w:val="auto"/>
                <w:sz w:val="18"/>
                <w:szCs w:val="18"/>
              </w:rPr>
              <w:t xml:space="preserve"> </w:t>
            </w:r>
            <w:r w:rsidRPr="00BB2D9F">
              <w:rPr>
                <w:rFonts w:asciiTheme="majorHAnsi" w:hAnsiTheme="majorHAnsi"/>
                <w:sz w:val="18"/>
                <w:szCs w:val="18"/>
              </w:rPr>
              <w:t xml:space="preserve">Others (please specify) </w:t>
            </w:r>
          </w:p>
        </w:tc>
      </w:tr>
      <w:tr w:rsidR="003B6DBD" w:rsidRPr="00BB2D9F">
        <w:trPr>
          <w:trHeight w:hRule="exact" w:val="403"/>
          <w:jc w:val="center"/>
        </w:trPr>
        <w:tc>
          <w:tcPr>
            <w:tcW w:w="3675" w:type="dxa"/>
            <w:gridSpan w:val="5"/>
            <w:tcBorders>
              <w:top w:val="single" w:sz="4" w:space="0" w:color="C0C0C0"/>
              <w:left w:val="single" w:sz="4" w:space="0" w:color="C0C0C0"/>
              <w:bottom w:val="single" w:sz="4" w:space="0" w:color="D9D9D9" w:themeColor="background1" w:themeShade="D9"/>
              <w:right w:val="single" w:sz="4" w:space="0" w:color="C0C0C0"/>
            </w:tcBorders>
            <w:vAlign w:val="center"/>
          </w:tcPr>
          <w:p w:rsidR="003B6DBD" w:rsidRPr="00BB2D9F" w:rsidRDefault="003B6DBD" w:rsidP="00A86967">
            <w:pPr>
              <w:rPr>
                <w:rFonts w:asciiTheme="majorHAnsi" w:hAnsiTheme="majorHAnsi"/>
                <w:sz w:val="18"/>
                <w:szCs w:val="18"/>
              </w:rPr>
            </w:pPr>
            <w:r w:rsidRPr="00BB2D9F">
              <w:rPr>
                <w:rFonts w:asciiTheme="majorHAnsi" w:hAnsiTheme="majorHAnsi"/>
                <w:sz w:val="18"/>
                <w:szCs w:val="18"/>
              </w:rPr>
              <w:t>Last Name</w:t>
            </w:r>
          </w:p>
        </w:tc>
        <w:tc>
          <w:tcPr>
            <w:tcW w:w="3856" w:type="dxa"/>
            <w:gridSpan w:val="4"/>
            <w:tcBorders>
              <w:top w:val="single" w:sz="4" w:space="0" w:color="C0C0C0"/>
              <w:left w:val="single" w:sz="4" w:space="0" w:color="C0C0C0"/>
              <w:bottom w:val="single" w:sz="4" w:space="0" w:color="D9D9D9" w:themeColor="background1" w:themeShade="D9"/>
              <w:right w:val="single" w:sz="4" w:space="0" w:color="C0C0C0"/>
            </w:tcBorders>
            <w:vAlign w:val="center"/>
          </w:tcPr>
          <w:p w:rsidR="003B6DBD" w:rsidRPr="00BB2D9F" w:rsidRDefault="003B6DBD" w:rsidP="00A86967">
            <w:pPr>
              <w:rPr>
                <w:rFonts w:asciiTheme="majorHAnsi" w:hAnsiTheme="majorHAnsi"/>
                <w:sz w:val="18"/>
                <w:szCs w:val="18"/>
              </w:rPr>
            </w:pPr>
            <w:r w:rsidRPr="00BB2D9F">
              <w:rPr>
                <w:rFonts w:asciiTheme="majorHAnsi" w:hAnsiTheme="majorHAnsi"/>
                <w:sz w:val="18"/>
                <w:szCs w:val="18"/>
              </w:rPr>
              <w:t xml:space="preserve">First </w:t>
            </w:r>
          </w:p>
        </w:tc>
        <w:tc>
          <w:tcPr>
            <w:tcW w:w="3198" w:type="dxa"/>
            <w:gridSpan w:val="2"/>
            <w:tcBorders>
              <w:top w:val="single" w:sz="4" w:space="0" w:color="C0C0C0"/>
              <w:left w:val="single" w:sz="4" w:space="0" w:color="C0C0C0"/>
              <w:bottom w:val="single" w:sz="4" w:space="0" w:color="D9D9D9" w:themeColor="background1" w:themeShade="D9"/>
              <w:right w:val="single" w:sz="4" w:space="0" w:color="C0C0C0"/>
            </w:tcBorders>
            <w:vAlign w:val="center"/>
          </w:tcPr>
          <w:p w:rsidR="003B6DBD" w:rsidRPr="00BB2D9F" w:rsidRDefault="003B6DBD" w:rsidP="00A86967">
            <w:pPr>
              <w:rPr>
                <w:rFonts w:asciiTheme="majorHAnsi" w:hAnsiTheme="majorHAnsi"/>
                <w:sz w:val="18"/>
                <w:szCs w:val="18"/>
              </w:rPr>
            </w:pPr>
            <w:r w:rsidRPr="00BB2D9F">
              <w:rPr>
                <w:rFonts w:asciiTheme="majorHAnsi" w:hAnsiTheme="majorHAnsi"/>
                <w:sz w:val="18"/>
                <w:szCs w:val="18"/>
              </w:rPr>
              <w:t xml:space="preserve">Middle </w:t>
            </w:r>
          </w:p>
        </w:tc>
      </w:tr>
      <w:tr w:rsidR="007955A0" w:rsidRPr="00BB2D9F" w:rsidTr="00166912">
        <w:trPr>
          <w:trHeight w:hRule="exact" w:val="489"/>
          <w:jc w:val="center"/>
        </w:trPr>
        <w:tc>
          <w:tcPr>
            <w:tcW w:w="2825"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7955A0" w:rsidRDefault="007955A0" w:rsidP="00BE308A">
            <w:pPr>
              <w:rPr>
                <w:rStyle w:val="CheckBoxChar"/>
                <w:rFonts w:asciiTheme="majorHAnsi" w:hAnsiTheme="majorHAnsi"/>
                <w:color w:val="auto"/>
                <w:sz w:val="18"/>
                <w:szCs w:val="18"/>
              </w:rPr>
            </w:pPr>
            <w:r w:rsidRPr="00BB2D9F">
              <w:rPr>
                <w:rStyle w:val="CheckBoxChar"/>
                <w:rFonts w:asciiTheme="majorHAnsi" w:hAnsiTheme="majorHAnsi"/>
                <w:color w:val="auto"/>
                <w:sz w:val="18"/>
                <w:szCs w:val="18"/>
              </w:rPr>
              <w:t xml:space="preserve">AIM Alumni              </w:t>
            </w:r>
          </w:p>
          <w:p w:rsidR="007955A0" w:rsidRPr="00AA029F" w:rsidRDefault="007955A0" w:rsidP="00BE308A">
            <w:pPr>
              <w:rPr>
                <w:color w:val="999999"/>
              </w:rPr>
            </w:pPr>
            <w:r>
              <w:rPr>
                <w:rStyle w:val="CheckBoxChar"/>
                <w:rFonts w:asciiTheme="majorHAnsi" w:hAnsiTheme="majorHAnsi"/>
                <w:color w:val="auto"/>
                <w:sz w:val="18"/>
                <w:szCs w:val="18"/>
              </w:rPr>
              <w:t xml:space="preserve">                       </w:t>
            </w:r>
            <w:r w:rsidR="0065789E" w:rsidRPr="00BB2D9F">
              <w:rPr>
                <w:rStyle w:val="CheckBoxChar"/>
                <w:rFonts w:asciiTheme="majorHAnsi" w:hAnsiTheme="majorHAnsi"/>
                <w:color w:val="auto"/>
                <w:sz w:val="18"/>
                <w:szCs w:val="18"/>
              </w:rPr>
              <w:fldChar w:fldCharType="begin">
                <w:ffData>
                  <w:name w:val=""/>
                  <w:enabled/>
                  <w:calcOnExit w:val="0"/>
                  <w:checkBox>
                    <w:sizeAuto/>
                    <w:default w:val="0"/>
                  </w:checkBox>
                </w:ffData>
              </w:fldChar>
            </w:r>
            <w:r w:rsidRPr="00BB2D9F">
              <w:rPr>
                <w:rStyle w:val="CheckBoxChar"/>
                <w:rFonts w:asciiTheme="majorHAnsi" w:hAnsiTheme="majorHAnsi"/>
                <w:color w:val="auto"/>
                <w:sz w:val="18"/>
                <w:szCs w:val="18"/>
              </w:rPr>
              <w:instrText xml:space="preserve"> FORMCHECKBOX </w:instrText>
            </w:r>
            <w:r w:rsidR="0065789E">
              <w:rPr>
                <w:rStyle w:val="CheckBoxChar"/>
                <w:rFonts w:asciiTheme="majorHAnsi" w:hAnsiTheme="majorHAnsi"/>
                <w:color w:val="auto"/>
                <w:sz w:val="18"/>
                <w:szCs w:val="18"/>
              </w:rPr>
            </w:r>
            <w:r w:rsidR="0065789E">
              <w:rPr>
                <w:rStyle w:val="CheckBoxChar"/>
                <w:rFonts w:asciiTheme="majorHAnsi" w:hAnsiTheme="majorHAnsi"/>
                <w:color w:val="auto"/>
                <w:sz w:val="18"/>
                <w:szCs w:val="18"/>
              </w:rPr>
              <w:fldChar w:fldCharType="separate"/>
            </w:r>
            <w:r w:rsidR="0065789E" w:rsidRPr="00BB2D9F">
              <w:rPr>
                <w:rStyle w:val="CheckBoxChar"/>
                <w:rFonts w:asciiTheme="majorHAnsi" w:hAnsiTheme="majorHAnsi"/>
                <w:color w:val="auto"/>
                <w:sz w:val="18"/>
                <w:szCs w:val="18"/>
              </w:rPr>
              <w:fldChar w:fldCharType="end"/>
            </w:r>
            <w:r>
              <w:rPr>
                <w:rStyle w:val="CheckBoxChar"/>
                <w:rFonts w:asciiTheme="majorHAnsi" w:hAnsiTheme="majorHAnsi"/>
                <w:color w:val="auto"/>
                <w:sz w:val="18"/>
                <w:szCs w:val="18"/>
              </w:rPr>
              <w:t xml:space="preserve"> Yes        </w:t>
            </w:r>
            <w:r w:rsidR="0065789E" w:rsidRPr="00BB2D9F">
              <w:rPr>
                <w:rStyle w:val="CheckBoxChar"/>
                <w:rFonts w:asciiTheme="majorHAnsi" w:hAnsiTheme="majorHAnsi"/>
                <w:color w:val="auto"/>
                <w:sz w:val="18"/>
                <w:szCs w:val="18"/>
              </w:rPr>
              <w:fldChar w:fldCharType="begin">
                <w:ffData>
                  <w:name w:val=""/>
                  <w:enabled/>
                  <w:calcOnExit w:val="0"/>
                  <w:checkBox>
                    <w:sizeAuto/>
                    <w:default w:val="0"/>
                  </w:checkBox>
                </w:ffData>
              </w:fldChar>
            </w:r>
            <w:r w:rsidRPr="00BB2D9F">
              <w:rPr>
                <w:rStyle w:val="CheckBoxChar"/>
                <w:rFonts w:asciiTheme="majorHAnsi" w:hAnsiTheme="majorHAnsi"/>
                <w:color w:val="auto"/>
                <w:sz w:val="18"/>
                <w:szCs w:val="18"/>
              </w:rPr>
              <w:instrText xml:space="preserve"> FORMCHECKBOX </w:instrText>
            </w:r>
            <w:r w:rsidR="0065789E">
              <w:rPr>
                <w:rStyle w:val="CheckBoxChar"/>
                <w:rFonts w:asciiTheme="majorHAnsi" w:hAnsiTheme="majorHAnsi"/>
                <w:color w:val="auto"/>
                <w:sz w:val="18"/>
                <w:szCs w:val="18"/>
              </w:rPr>
            </w:r>
            <w:r w:rsidR="0065789E">
              <w:rPr>
                <w:rStyle w:val="CheckBoxChar"/>
                <w:rFonts w:asciiTheme="majorHAnsi" w:hAnsiTheme="majorHAnsi"/>
                <w:color w:val="auto"/>
                <w:sz w:val="18"/>
                <w:szCs w:val="18"/>
              </w:rPr>
              <w:fldChar w:fldCharType="separate"/>
            </w:r>
            <w:r w:rsidR="0065789E" w:rsidRPr="00BB2D9F">
              <w:rPr>
                <w:rStyle w:val="CheckBoxChar"/>
                <w:rFonts w:asciiTheme="majorHAnsi" w:hAnsiTheme="majorHAnsi"/>
                <w:color w:val="auto"/>
                <w:sz w:val="18"/>
                <w:szCs w:val="18"/>
              </w:rPr>
              <w:fldChar w:fldCharType="end"/>
            </w:r>
            <w:r w:rsidRPr="00BB2D9F">
              <w:rPr>
                <w:rStyle w:val="CheckBoxChar"/>
                <w:rFonts w:asciiTheme="majorHAnsi" w:hAnsiTheme="majorHAnsi"/>
                <w:color w:val="auto"/>
                <w:sz w:val="18"/>
                <w:szCs w:val="18"/>
              </w:rPr>
              <w:t xml:space="preserve"> </w:t>
            </w:r>
            <w:r>
              <w:rPr>
                <w:rStyle w:val="CheckBoxChar"/>
                <w:rFonts w:asciiTheme="majorHAnsi" w:hAnsiTheme="majorHAnsi"/>
                <w:color w:val="auto"/>
                <w:sz w:val="18"/>
                <w:szCs w:val="18"/>
              </w:rPr>
              <w:t>No</w:t>
            </w:r>
          </w:p>
        </w:tc>
        <w:tc>
          <w:tcPr>
            <w:tcW w:w="7904" w:type="dxa"/>
            <w:gridSpan w:val="8"/>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7955A0" w:rsidRPr="00BB2D9F" w:rsidRDefault="007955A0" w:rsidP="00C462A2">
            <w:pPr>
              <w:ind w:left="53"/>
              <w:rPr>
                <w:rFonts w:asciiTheme="majorHAnsi" w:hAnsiTheme="majorHAnsi"/>
                <w:sz w:val="18"/>
                <w:szCs w:val="18"/>
              </w:rPr>
            </w:pPr>
            <w:r>
              <w:rPr>
                <w:rStyle w:val="CheckBoxChar"/>
                <w:rFonts w:asciiTheme="majorHAnsi" w:hAnsiTheme="majorHAnsi"/>
                <w:color w:val="auto"/>
                <w:sz w:val="18"/>
                <w:szCs w:val="18"/>
              </w:rPr>
              <w:t xml:space="preserve"> </w:t>
            </w:r>
            <w:r w:rsidRPr="00BB2D9F">
              <w:rPr>
                <w:rFonts w:asciiTheme="majorHAnsi" w:hAnsiTheme="majorHAnsi"/>
                <w:sz w:val="18"/>
                <w:szCs w:val="18"/>
              </w:rPr>
              <w:t xml:space="preserve">If Yes, state </w:t>
            </w:r>
            <w:r>
              <w:rPr>
                <w:rFonts w:asciiTheme="majorHAnsi" w:hAnsiTheme="majorHAnsi"/>
                <w:sz w:val="18"/>
                <w:szCs w:val="18"/>
              </w:rPr>
              <w:t>degree/</w:t>
            </w:r>
            <w:r w:rsidRPr="00BB2D9F">
              <w:rPr>
                <w:rFonts w:asciiTheme="majorHAnsi" w:hAnsiTheme="majorHAnsi"/>
                <w:sz w:val="18"/>
                <w:szCs w:val="18"/>
              </w:rPr>
              <w:t xml:space="preserve">program </w:t>
            </w:r>
          </w:p>
        </w:tc>
      </w:tr>
      <w:tr w:rsidR="00BE308A" w:rsidRPr="00BB2D9F">
        <w:trPr>
          <w:trHeight w:hRule="exact" w:val="333"/>
          <w:jc w:val="center"/>
        </w:trPr>
        <w:tc>
          <w:tcPr>
            <w:tcW w:w="10729" w:type="dxa"/>
            <w:gridSpan w:val="11"/>
            <w:tcBorders>
              <w:top w:val="single" w:sz="4" w:space="0" w:color="D9D9D9" w:themeColor="background1" w:themeShade="D9"/>
              <w:left w:val="single" w:sz="4" w:space="0" w:color="C0C0C0"/>
              <w:bottom w:val="single" w:sz="4" w:space="0" w:color="C0C0C0"/>
              <w:right w:val="single" w:sz="4" w:space="0" w:color="C0C0C0"/>
            </w:tcBorders>
            <w:vAlign w:val="center"/>
          </w:tcPr>
          <w:p w:rsidR="00BE308A" w:rsidRPr="00BB2D9F" w:rsidRDefault="00BE308A" w:rsidP="00062E2A">
            <w:pPr>
              <w:rPr>
                <w:rFonts w:asciiTheme="majorHAnsi" w:hAnsiTheme="majorHAnsi"/>
                <w:sz w:val="18"/>
                <w:szCs w:val="18"/>
              </w:rPr>
            </w:pPr>
            <w:r w:rsidRPr="00BB2D9F">
              <w:rPr>
                <w:rFonts w:asciiTheme="majorHAnsi" w:hAnsiTheme="majorHAnsi"/>
                <w:sz w:val="18"/>
                <w:szCs w:val="18"/>
              </w:rPr>
              <w:t>Organization</w:t>
            </w:r>
            <w:r>
              <w:rPr>
                <w:rFonts w:asciiTheme="majorHAnsi" w:hAnsiTheme="majorHAnsi"/>
                <w:sz w:val="18"/>
                <w:szCs w:val="18"/>
              </w:rPr>
              <w:t xml:space="preserve"> Name</w:t>
            </w:r>
          </w:p>
        </w:tc>
      </w:tr>
      <w:tr w:rsidR="007955A0" w:rsidRPr="00BB2D9F" w:rsidTr="00062E2A">
        <w:trPr>
          <w:trHeight w:hRule="exact" w:val="384"/>
          <w:jc w:val="center"/>
        </w:trPr>
        <w:tc>
          <w:tcPr>
            <w:tcW w:w="10729" w:type="dxa"/>
            <w:gridSpan w:val="11"/>
            <w:tcBorders>
              <w:top w:val="single" w:sz="4" w:space="0" w:color="C0C0C0"/>
              <w:left w:val="single" w:sz="4" w:space="0" w:color="C0C0C0"/>
              <w:bottom w:val="single" w:sz="4" w:space="0" w:color="C0C0C0"/>
              <w:right w:val="single" w:sz="4" w:space="0" w:color="C0C0C0"/>
            </w:tcBorders>
            <w:vAlign w:val="center"/>
          </w:tcPr>
          <w:p w:rsidR="007955A0" w:rsidRPr="00062E2A" w:rsidRDefault="007955A0" w:rsidP="007955A0">
            <w:pPr>
              <w:rPr>
                <w:rFonts w:asciiTheme="majorHAnsi" w:hAnsiTheme="majorHAnsi"/>
                <w:sz w:val="18"/>
                <w:szCs w:val="18"/>
                <w:highlight w:val="yellow"/>
              </w:rPr>
            </w:pPr>
            <w:r>
              <w:rPr>
                <w:rFonts w:asciiTheme="majorHAnsi" w:hAnsiTheme="majorHAnsi"/>
                <w:sz w:val="18"/>
                <w:szCs w:val="18"/>
              </w:rPr>
              <w:t xml:space="preserve">Position </w:t>
            </w:r>
            <w:r w:rsidRPr="00BB2D9F">
              <w:rPr>
                <w:rFonts w:asciiTheme="majorHAnsi" w:hAnsiTheme="majorHAnsi"/>
                <w:sz w:val="18"/>
                <w:szCs w:val="18"/>
              </w:rPr>
              <w:t>in the Organization</w:t>
            </w:r>
            <w:r w:rsidR="00062E2A">
              <w:rPr>
                <w:rFonts w:asciiTheme="majorHAnsi" w:hAnsiTheme="majorHAnsi"/>
                <w:sz w:val="18"/>
                <w:szCs w:val="18"/>
              </w:rPr>
              <w:t xml:space="preserve"> </w:t>
            </w:r>
            <w:r>
              <w:rPr>
                <w:rFonts w:asciiTheme="majorHAnsi" w:hAnsiTheme="majorHAnsi"/>
                <w:sz w:val="18"/>
                <w:szCs w:val="18"/>
              </w:rPr>
              <w:t xml:space="preserve">(If student) </w:t>
            </w:r>
            <w:r w:rsidRPr="00BB2D9F">
              <w:rPr>
                <w:rFonts w:asciiTheme="majorHAnsi" w:hAnsiTheme="majorHAnsi"/>
                <w:sz w:val="18"/>
                <w:szCs w:val="18"/>
              </w:rPr>
              <w:t xml:space="preserve">Course/ Area of Study </w:t>
            </w:r>
          </w:p>
          <w:p w:rsidR="007955A0" w:rsidRPr="00BB2D9F" w:rsidRDefault="007955A0" w:rsidP="008F1DBE">
            <w:pPr>
              <w:ind w:left="53"/>
              <w:rPr>
                <w:rStyle w:val="CheckBoxChar"/>
              </w:rPr>
            </w:pPr>
          </w:p>
        </w:tc>
      </w:tr>
      <w:tr w:rsidR="003F5175" w:rsidRPr="00BB2D9F" w:rsidTr="003F5175">
        <w:trPr>
          <w:trHeight w:hRule="exact" w:val="627"/>
          <w:jc w:val="center"/>
        </w:trPr>
        <w:tc>
          <w:tcPr>
            <w:tcW w:w="2145" w:type="dxa"/>
            <w:tcBorders>
              <w:top w:val="single" w:sz="4" w:space="0" w:color="C0C0C0"/>
              <w:left w:val="single" w:sz="4" w:space="0" w:color="C0C0C0"/>
              <w:bottom w:val="single" w:sz="4" w:space="0" w:color="C0C0C0"/>
              <w:right w:val="single" w:sz="4" w:space="0" w:color="C0C0C0"/>
            </w:tcBorders>
            <w:vAlign w:val="center"/>
          </w:tcPr>
          <w:p w:rsidR="003F5175" w:rsidRPr="00464D6F" w:rsidRDefault="003F5175" w:rsidP="00A86967">
            <w:pPr>
              <w:rPr>
                <w:rFonts w:asciiTheme="majorHAnsi" w:hAnsiTheme="majorHAnsi"/>
                <w:sz w:val="18"/>
                <w:szCs w:val="18"/>
              </w:rPr>
            </w:pPr>
            <w:r w:rsidRPr="00464D6F">
              <w:rPr>
                <w:rFonts w:asciiTheme="majorHAnsi" w:hAnsiTheme="majorHAnsi"/>
                <w:sz w:val="18"/>
                <w:szCs w:val="18"/>
              </w:rPr>
              <w:t>*Organization Type</w:t>
            </w:r>
            <w:r>
              <w:rPr>
                <w:rFonts w:asciiTheme="majorHAnsi" w:hAnsiTheme="majorHAnsi"/>
                <w:sz w:val="18"/>
                <w:szCs w:val="18"/>
              </w:rPr>
              <w:t xml:space="preserve"> </w:t>
            </w:r>
          </w:p>
        </w:tc>
        <w:tc>
          <w:tcPr>
            <w:tcW w:w="2146" w:type="dxa"/>
            <w:gridSpan w:val="5"/>
            <w:tcBorders>
              <w:top w:val="single" w:sz="4" w:space="0" w:color="C0C0C0"/>
              <w:left w:val="single" w:sz="4" w:space="0" w:color="C0C0C0"/>
              <w:bottom w:val="single" w:sz="4" w:space="0" w:color="C0C0C0"/>
              <w:right w:val="single" w:sz="4" w:space="0" w:color="C0C0C0"/>
            </w:tcBorders>
            <w:vAlign w:val="center"/>
          </w:tcPr>
          <w:p w:rsidR="003F5175" w:rsidRPr="00464D6F" w:rsidRDefault="0065789E" w:rsidP="003F5175">
            <w:pPr>
              <w:rPr>
                <w:rStyle w:val="CheckBoxChar"/>
                <w:rFonts w:asciiTheme="majorHAnsi" w:hAnsiTheme="majorHAnsi"/>
                <w:color w:val="auto"/>
                <w:sz w:val="18"/>
                <w:szCs w:val="18"/>
              </w:rPr>
            </w:pPr>
            <w:r w:rsidRPr="00464D6F">
              <w:rPr>
                <w:rStyle w:val="CheckBoxChar"/>
                <w:rFonts w:asciiTheme="majorHAnsi" w:hAnsiTheme="majorHAnsi"/>
                <w:color w:val="auto"/>
                <w:sz w:val="18"/>
                <w:szCs w:val="18"/>
              </w:rPr>
              <w:fldChar w:fldCharType="begin">
                <w:ffData>
                  <w:name w:val=""/>
                  <w:enabled/>
                  <w:calcOnExit w:val="0"/>
                  <w:checkBox>
                    <w:sizeAuto/>
                    <w:default w:val="0"/>
                  </w:checkBox>
                </w:ffData>
              </w:fldChar>
            </w:r>
            <w:r w:rsidR="003F5175" w:rsidRPr="00464D6F">
              <w:rPr>
                <w:rStyle w:val="CheckBoxChar"/>
                <w:rFonts w:asciiTheme="majorHAnsi" w:hAnsiTheme="majorHAnsi"/>
                <w:color w:val="auto"/>
                <w:sz w:val="18"/>
                <w:szCs w:val="18"/>
              </w:rPr>
              <w:instrText xml:space="preserve"> FORMCHECKBOX </w:instrText>
            </w:r>
            <w:r>
              <w:rPr>
                <w:rStyle w:val="CheckBoxChar"/>
                <w:rFonts w:asciiTheme="majorHAnsi" w:hAnsiTheme="majorHAnsi"/>
                <w:color w:val="auto"/>
                <w:sz w:val="18"/>
                <w:szCs w:val="18"/>
              </w:rPr>
            </w:r>
            <w:r>
              <w:rPr>
                <w:rStyle w:val="CheckBoxChar"/>
                <w:rFonts w:asciiTheme="majorHAnsi" w:hAnsiTheme="majorHAnsi"/>
                <w:color w:val="auto"/>
                <w:sz w:val="18"/>
                <w:szCs w:val="18"/>
              </w:rPr>
              <w:fldChar w:fldCharType="separate"/>
            </w:r>
            <w:r w:rsidRPr="00464D6F">
              <w:rPr>
                <w:rStyle w:val="CheckBoxChar"/>
                <w:rFonts w:asciiTheme="majorHAnsi" w:hAnsiTheme="majorHAnsi"/>
                <w:color w:val="auto"/>
                <w:sz w:val="18"/>
                <w:szCs w:val="18"/>
              </w:rPr>
              <w:fldChar w:fldCharType="end"/>
            </w:r>
            <w:r w:rsidR="003F5175" w:rsidRPr="00464D6F">
              <w:rPr>
                <w:rStyle w:val="CheckBoxChar"/>
                <w:rFonts w:asciiTheme="majorHAnsi" w:hAnsiTheme="majorHAnsi"/>
                <w:color w:val="auto"/>
                <w:sz w:val="18"/>
                <w:szCs w:val="18"/>
              </w:rPr>
              <w:t xml:space="preserve"> Government</w:t>
            </w:r>
          </w:p>
          <w:p w:rsidR="003F5175" w:rsidRPr="00464D6F" w:rsidRDefault="0065789E" w:rsidP="003F5175">
            <w:pPr>
              <w:rPr>
                <w:rFonts w:asciiTheme="majorHAnsi" w:hAnsiTheme="majorHAnsi"/>
                <w:sz w:val="18"/>
                <w:szCs w:val="18"/>
              </w:rPr>
            </w:pPr>
            <w:r w:rsidRPr="00464D6F">
              <w:rPr>
                <w:rStyle w:val="CheckBoxChar"/>
                <w:rFonts w:asciiTheme="majorHAnsi" w:hAnsiTheme="majorHAnsi"/>
                <w:color w:val="auto"/>
                <w:sz w:val="18"/>
                <w:szCs w:val="18"/>
              </w:rPr>
              <w:fldChar w:fldCharType="begin">
                <w:ffData>
                  <w:name w:val=""/>
                  <w:enabled/>
                  <w:calcOnExit w:val="0"/>
                  <w:checkBox>
                    <w:sizeAuto/>
                    <w:default w:val="0"/>
                  </w:checkBox>
                </w:ffData>
              </w:fldChar>
            </w:r>
            <w:r w:rsidR="003F5175" w:rsidRPr="00464D6F">
              <w:rPr>
                <w:rStyle w:val="CheckBoxChar"/>
                <w:rFonts w:asciiTheme="majorHAnsi" w:hAnsiTheme="majorHAnsi"/>
                <w:color w:val="auto"/>
                <w:sz w:val="18"/>
                <w:szCs w:val="18"/>
              </w:rPr>
              <w:instrText xml:space="preserve"> FORMCHECKBOX </w:instrText>
            </w:r>
            <w:r>
              <w:rPr>
                <w:rStyle w:val="CheckBoxChar"/>
                <w:rFonts w:asciiTheme="majorHAnsi" w:hAnsiTheme="majorHAnsi"/>
                <w:color w:val="auto"/>
                <w:sz w:val="18"/>
                <w:szCs w:val="18"/>
              </w:rPr>
            </w:r>
            <w:r>
              <w:rPr>
                <w:rStyle w:val="CheckBoxChar"/>
                <w:rFonts w:asciiTheme="majorHAnsi" w:hAnsiTheme="majorHAnsi"/>
                <w:color w:val="auto"/>
                <w:sz w:val="18"/>
                <w:szCs w:val="18"/>
              </w:rPr>
              <w:fldChar w:fldCharType="separate"/>
            </w:r>
            <w:r w:rsidRPr="00464D6F">
              <w:rPr>
                <w:rStyle w:val="CheckBoxChar"/>
                <w:rFonts w:asciiTheme="majorHAnsi" w:hAnsiTheme="majorHAnsi"/>
                <w:color w:val="auto"/>
                <w:sz w:val="18"/>
                <w:szCs w:val="18"/>
              </w:rPr>
              <w:fldChar w:fldCharType="end"/>
            </w:r>
            <w:r w:rsidR="003F5175" w:rsidRPr="00464D6F">
              <w:rPr>
                <w:rStyle w:val="CheckBoxChar"/>
                <w:rFonts w:asciiTheme="majorHAnsi" w:hAnsiTheme="majorHAnsi"/>
                <w:color w:val="auto"/>
                <w:sz w:val="18"/>
                <w:szCs w:val="18"/>
              </w:rPr>
              <w:t xml:space="preserve"> Academe</w:t>
            </w:r>
          </w:p>
        </w:tc>
        <w:tc>
          <w:tcPr>
            <w:tcW w:w="1794" w:type="dxa"/>
            <w:tcBorders>
              <w:top w:val="single" w:sz="4" w:space="0" w:color="C0C0C0"/>
              <w:left w:val="single" w:sz="4" w:space="0" w:color="C0C0C0"/>
              <w:bottom w:val="single" w:sz="4" w:space="0" w:color="C0C0C0"/>
              <w:right w:val="single" w:sz="4" w:space="0" w:color="C0C0C0"/>
            </w:tcBorders>
            <w:vAlign w:val="center"/>
          </w:tcPr>
          <w:p w:rsidR="003F5175" w:rsidRPr="00464D6F" w:rsidRDefault="0065789E" w:rsidP="00323013">
            <w:pPr>
              <w:rPr>
                <w:rStyle w:val="CheckBoxChar"/>
                <w:rFonts w:asciiTheme="majorHAnsi" w:hAnsiTheme="majorHAnsi"/>
                <w:color w:val="auto"/>
                <w:sz w:val="18"/>
                <w:szCs w:val="18"/>
              </w:rPr>
            </w:pPr>
            <w:r w:rsidRPr="00464D6F">
              <w:rPr>
                <w:rStyle w:val="CheckBoxChar"/>
                <w:rFonts w:asciiTheme="majorHAnsi" w:hAnsiTheme="majorHAnsi"/>
                <w:color w:val="auto"/>
                <w:sz w:val="18"/>
                <w:szCs w:val="18"/>
              </w:rPr>
              <w:fldChar w:fldCharType="begin">
                <w:ffData>
                  <w:name w:val=""/>
                  <w:enabled/>
                  <w:calcOnExit w:val="0"/>
                  <w:checkBox>
                    <w:sizeAuto/>
                    <w:default w:val="0"/>
                  </w:checkBox>
                </w:ffData>
              </w:fldChar>
            </w:r>
            <w:r w:rsidR="003F5175" w:rsidRPr="00464D6F">
              <w:rPr>
                <w:rStyle w:val="CheckBoxChar"/>
                <w:rFonts w:asciiTheme="majorHAnsi" w:hAnsiTheme="majorHAnsi"/>
                <w:color w:val="auto"/>
                <w:sz w:val="18"/>
                <w:szCs w:val="18"/>
              </w:rPr>
              <w:instrText xml:space="preserve"> FORMCHECKBOX </w:instrText>
            </w:r>
            <w:r>
              <w:rPr>
                <w:rStyle w:val="CheckBoxChar"/>
                <w:rFonts w:asciiTheme="majorHAnsi" w:hAnsiTheme="majorHAnsi"/>
                <w:color w:val="auto"/>
                <w:sz w:val="18"/>
                <w:szCs w:val="18"/>
              </w:rPr>
            </w:r>
            <w:r>
              <w:rPr>
                <w:rStyle w:val="CheckBoxChar"/>
                <w:rFonts w:asciiTheme="majorHAnsi" w:hAnsiTheme="majorHAnsi"/>
                <w:color w:val="auto"/>
                <w:sz w:val="18"/>
                <w:szCs w:val="18"/>
              </w:rPr>
              <w:fldChar w:fldCharType="separate"/>
            </w:r>
            <w:r w:rsidRPr="00464D6F">
              <w:rPr>
                <w:rStyle w:val="CheckBoxChar"/>
                <w:rFonts w:asciiTheme="majorHAnsi" w:hAnsiTheme="majorHAnsi"/>
                <w:color w:val="auto"/>
                <w:sz w:val="18"/>
                <w:szCs w:val="18"/>
              </w:rPr>
              <w:fldChar w:fldCharType="end"/>
            </w:r>
            <w:r w:rsidR="003F5175" w:rsidRPr="00464D6F">
              <w:rPr>
                <w:rStyle w:val="CheckBoxChar"/>
                <w:rFonts w:asciiTheme="majorHAnsi" w:hAnsiTheme="majorHAnsi"/>
                <w:color w:val="auto"/>
                <w:sz w:val="18"/>
                <w:szCs w:val="18"/>
              </w:rPr>
              <w:t xml:space="preserve"> Business </w:t>
            </w:r>
          </w:p>
          <w:p w:rsidR="003F5175" w:rsidRPr="00464D6F" w:rsidRDefault="0065789E" w:rsidP="00323013">
            <w:pPr>
              <w:rPr>
                <w:rFonts w:asciiTheme="majorHAnsi" w:hAnsiTheme="majorHAnsi"/>
                <w:sz w:val="18"/>
                <w:szCs w:val="18"/>
              </w:rPr>
            </w:pPr>
            <w:r w:rsidRPr="00464D6F">
              <w:rPr>
                <w:rStyle w:val="CheckBoxChar"/>
                <w:rFonts w:asciiTheme="majorHAnsi" w:hAnsiTheme="majorHAnsi"/>
                <w:color w:val="auto"/>
                <w:sz w:val="18"/>
                <w:szCs w:val="18"/>
              </w:rPr>
              <w:fldChar w:fldCharType="begin">
                <w:ffData>
                  <w:name w:val=""/>
                  <w:enabled/>
                  <w:calcOnExit w:val="0"/>
                  <w:checkBox>
                    <w:sizeAuto/>
                    <w:default w:val="0"/>
                  </w:checkBox>
                </w:ffData>
              </w:fldChar>
            </w:r>
            <w:r w:rsidR="003F5175" w:rsidRPr="00464D6F">
              <w:rPr>
                <w:rStyle w:val="CheckBoxChar"/>
                <w:rFonts w:asciiTheme="majorHAnsi" w:hAnsiTheme="majorHAnsi"/>
                <w:color w:val="auto"/>
                <w:sz w:val="18"/>
                <w:szCs w:val="18"/>
              </w:rPr>
              <w:instrText xml:space="preserve"> FORMCHECKBOX </w:instrText>
            </w:r>
            <w:r>
              <w:rPr>
                <w:rStyle w:val="CheckBoxChar"/>
                <w:rFonts w:asciiTheme="majorHAnsi" w:hAnsiTheme="majorHAnsi"/>
                <w:color w:val="auto"/>
                <w:sz w:val="18"/>
                <w:szCs w:val="18"/>
              </w:rPr>
            </w:r>
            <w:r>
              <w:rPr>
                <w:rStyle w:val="CheckBoxChar"/>
                <w:rFonts w:asciiTheme="majorHAnsi" w:hAnsiTheme="majorHAnsi"/>
                <w:color w:val="auto"/>
                <w:sz w:val="18"/>
                <w:szCs w:val="18"/>
              </w:rPr>
              <w:fldChar w:fldCharType="separate"/>
            </w:r>
            <w:r w:rsidRPr="00464D6F">
              <w:rPr>
                <w:rStyle w:val="CheckBoxChar"/>
                <w:rFonts w:asciiTheme="majorHAnsi" w:hAnsiTheme="majorHAnsi"/>
                <w:color w:val="auto"/>
                <w:sz w:val="18"/>
                <w:szCs w:val="18"/>
              </w:rPr>
              <w:fldChar w:fldCharType="end"/>
            </w:r>
            <w:r w:rsidR="003F5175" w:rsidRPr="00464D6F">
              <w:rPr>
                <w:rStyle w:val="CheckBoxChar"/>
                <w:rFonts w:asciiTheme="majorHAnsi" w:hAnsiTheme="majorHAnsi"/>
                <w:color w:val="auto"/>
                <w:sz w:val="18"/>
                <w:szCs w:val="18"/>
              </w:rPr>
              <w:t xml:space="preserve"> NGO</w:t>
            </w:r>
          </w:p>
        </w:tc>
        <w:tc>
          <w:tcPr>
            <w:tcW w:w="2498" w:type="dxa"/>
            <w:gridSpan w:val="3"/>
            <w:tcBorders>
              <w:top w:val="single" w:sz="4" w:space="0" w:color="C0C0C0"/>
              <w:left w:val="single" w:sz="4" w:space="0" w:color="C0C0C0"/>
              <w:bottom w:val="single" w:sz="4" w:space="0" w:color="C0C0C0"/>
              <w:right w:val="single" w:sz="4" w:space="0" w:color="C0C0C0"/>
            </w:tcBorders>
            <w:vAlign w:val="center"/>
          </w:tcPr>
          <w:p w:rsidR="003F5175" w:rsidRDefault="0065789E" w:rsidP="00A86967">
            <w:pPr>
              <w:rPr>
                <w:rStyle w:val="CheckBoxChar"/>
                <w:rFonts w:asciiTheme="majorHAnsi" w:hAnsiTheme="majorHAnsi"/>
                <w:color w:val="auto"/>
                <w:sz w:val="18"/>
                <w:szCs w:val="18"/>
              </w:rPr>
            </w:pPr>
            <w:r w:rsidRPr="00464D6F">
              <w:rPr>
                <w:rStyle w:val="CheckBoxChar"/>
                <w:rFonts w:asciiTheme="majorHAnsi" w:hAnsiTheme="majorHAnsi"/>
                <w:color w:val="auto"/>
                <w:sz w:val="18"/>
                <w:szCs w:val="18"/>
              </w:rPr>
              <w:fldChar w:fldCharType="begin">
                <w:ffData>
                  <w:name w:val=""/>
                  <w:enabled/>
                  <w:calcOnExit w:val="0"/>
                  <w:checkBox>
                    <w:sizeAuto/>
                    <w:default w:val="0"/>
                  </w:checkBox>
                </w:ffData>
              </w:fldChar>
            </w:r>
            <w:r w:rsidR="003F5175" w:rsidRPr="00464D6F">
              <w:rPr>
                <w:rStyle w:val="CheckBoxChar"/>
                <w:rFonts w:asciiTheme="majorHAnsi" w:hAnsiTheme="majorHAnsi"/>
                <w:color w:val="auto"/>
                <w:sz w:val="18"/>
                <w:szCs w:val="18"/>
              </w:rPr>
              <w:instrText xml:space="preserve"> FORMCHECKBOX </w:instrText>
            </w:r>
            <w:r>
              <w:rPr>
                <w:rStyle w:val="CheckBoxChar"/>
                <w:rFonts w:asciiTheme="majorHAnsi" w:hAnsiTheme="majorHAnsi"/>
                <w:color w:val="auto"/>
                <w:sz w:val="18"/>
                <w:szCs w:val="18"/>
              </w:rPr>
            </w:r>
            <w:r>
              <w:rPr>
                <w:rStyle w:val="CheckBoxChar"/>
                <w:rFonts w:asciiTheme="majorHAnsi" w:hAnsiTheme="majorHAnsi"/>
                <w:color w:val="auto"/>
                <w:sz w:val="18"/>
                <w:szCs w:val="18"/>
              </w:rPr>
              <w:fldChar w:fldCharType="separate"/>
            </w:r>
            <w:r w:rsidRPr="00464D6F">
              <w:rPr>
                <w:rStyle w:val="CheckBoxChar"/>
                <w:rFonts w:asciiTheme="majorHAnsi" w:hAnsiTheme="majorHAnsi"/>
                <w:color w:val="auto"/>
                <w:sz w:val="18"/>
                <w:szCs w:val="18"/>
              </w:rPr>
              <w:fldChar w:fldCharType="end"/>
            </w:r>
            <w:r w:rsidR="003F5175" w:rsidRPr="00464D6F">
              <w:rPr>
                <w:rStyle w:val="CheckBoxChar"/>
                <w:rFonts w:asciiTheme="majorHAnsi" w:hAnsiTheme="majorHAnsi"/>
                <w:color w:val="auto"/>
                <w:sz w:val="18"/>
                <w:szCs w:val="18"/>
              </w:rPr>
              <w:t xml:space="preserve"> Multilateral/ </w:t>
            </w:r>
            <w:proofErr w:type="spellStart"/>
            <w:r w:rsidR="003F5175" w:rsidRPr="00464D6F">
              <w:rPr>
                <w:rStyle w:val="CheckBoxChar"/>
                <w:rFonts w:asciiTheme="majorHAnsi" w:hAnsiTheme="majorHAnsi"/>
                <w:color w:val="auto"/>
                <w:sz w:val="18"/>
                <w:szCs w:val="18"/>
              </w:rPr>
              <w:t>Dev’t</w:t>
            </w:r>
            <w:proofErr w:type="spellEnd"/>
            <w:r w:rsidR="003F5175" w:rsidRPr="00464D6F">
              <w:rPr>
                <w:rStyle w:val="CheckBoxChar"/>
                <w:rFonts w:asciiTheme="majorHAnsi" w:hAnsiTheme="majorHAnsi"/>
                <w:color w:val="auto"/>
                <w:sz w:val="18"/>
                <w:szCs w:val="18"/>
              </w:rPr>
              <w:t xml:space="preserve"> Agency  </w:t>
            </w:r>
          </w:p>
          <w:p w:rsidR="003F5175" w:rsidRPr="00464D6F" w:rsidRDefault="0065789E" w:rsidP="00A86967">
            <w:pPr>
              <w:rPr>
                <w:rFonts w:asciiTheme="majorHAnsi" w:hAnsiTheme="majorHAnsi"/>
                <w:sz w:val="18"/>
                <w:szCs w:val="18"/>
              </w:rPr>
            </w:pPr>
            <w:r w:rsidRPr="00464D6F">
              <w:rPr>
                <w:rStyle w:val="CheckBoxChar"/>
                <w:rFonts w:asciiTheme="majorHAnsi" w:hAnsiTheme="majorHAnsi"/>
                <w:color w:val="auto"/>
                <w:sz w:val="18"/>
                <w:szCs w:val="18"/>
              </w:rPr>
              <w:fldChar w:fldCharType="begin">
                <w:ffData>
                  <w:name w:val=""/>
                  <w:enabled/>
                  <w:calcOnExit w:val="0"/>
                  <w:checkBox>
                    <w:sizeAuto/>
                    <w:default w:val="0"/>
                  </w:checkBox>
                </w:ffData>
              </w:fldChar>
            </w:r>
            <w:r w:rsidR="003F5175" w:rsidRPr="00464D6F">
              <w:rPr>
                <w:rStyle w:val="CheckBoxChar"/>
                <w:rFonts w:asciiTheme="majorHAnsi" w:hAnsiTheme="majorHAnsi"/>
                <w:color w:val="auto"/>
                <w:sz w:val="18"/>
                <w:szCs w:val="18"/>
              </w:rPr>
              <w:instrText xml:space="preserve"> FORMCHECKBOX </w:instrText>
            </w:r>
            <w:r>
              <w:rPr>
                <w:rStyle w:val="CheckBoxChar"/>
                <w:rFonts w:asciiTheme="majorHAnsi" w:hAnsiTheme="majorHAnsi"/>
                <w:color w:val="auto"/>
                <w:sz w:val="18"/>
                <w:szCs w:val="18"/>
              </w:rPr>
            </w:r>
            <w:r>
              <w:rPr>
                <w:rStyle w:val="CheckBoxChar"/>
                <w:rFonts w:asciiTheme="majorHAnsi" w:hAnsiTheme="majorHAnsi"/>
                <w:color w:val="auto"/>
                <w:sz w:val="18"/>
                <w:szCs w:val="18"/>
              </w:rPr>
              <w:fldChar w:fldCharType="separate"/>
            </w:r>
            <w:r w:rsidRPr="00464D6F">
              <w:rPr>
                <w:rStyle w:val="CheckBoxChar"/>
                <w:rFonts w:asciiTheme="majorHAnsi" w:hAnsiTheme="majorHAnsi"/>
                <w:color w:val="auto"/>
                <w:sz w:val="18"/>
                <w:szCs w:val="18"/>
              </w:rPr>
              <w:fldChar w:fldCharType="end"/>
            </w:r>
            <w:r w:rsidR="003F5175" w:rsidRPr="00464D6F">
              <w:rPr>
                <w:rStyle w:val="CheckBoxChar"/>
                <w:rFonts w:asciiTheme="majorHAnsi" w:hAnsiTheme="majorHAnsi"/>
                <w:color w:val="auto"/>
                <w:sz w:val="18"/>
                <w:szCs w:val="18"/>
              </w:rPr>
              <w:t xml:space="preserve"> Media</w:t>
            </w:r>
          </w:p>
        </w:tc>
        <w:tc>
          <w:tcPr>
            <w:tcW w:w="2146" w:type="dxa"/>
            <w:tcBorders>
              <w:top w:val="single" w:sz="4" w:space="0" w:color="C0C0C0"/>
              <w:left w:val="single" w:sz="4" w:space="0" w:color="C0C0C0"/>
              <w:bottom w:val="single" w:sz="4" w:space="0" w:color="C0C0C0"/>
              <w:right w:val="single" w:sz="4" w:space="0" w:color="C0C0C0"/>
            </w:tcBorders>
            <w:vAlign w:val="center"/>
          </w:tcPr>
          <w:p w:rsidR="003F5175" w:rsidRDefault="0065789E" w:rsidP="00A86967">
            <w:pPr>
              <w:rPr>
                <w:rStyle w:val="CheckBoxChar"/>
                <w:rFonts w:asciiTheme="majorHAnsi" w:hAnsiTheme="majorHAnsi"/>
                <w:color w:val="auto"/>
                <w:sz w:val="18"/>
                <w:szCs w:val="18"/>
              </w:rPr>
            </w:pPr>
            <w:r w:rsidRPr="00464D6F">
              <w:rPr>
                <w:rStyle w:val="CheckBoxChar"/>
                <w:rFonts w:asciiTheme="majorHAnsi" w:hAnsiTheme="majorHAnsi"/>
                <w:color w:val="auto"/>
                <w:sz w:val="18"/>
                <w:szCs w:val="18"/>
              </w:rPr>
              <w:fldChar w:fldCharType="begin">
                <w:ffData>
                  <w:name w:val=""/>
                  <w:enabled/>
                  <w:calcOnExit w:val="0"/>
                  <w:checkBox>
                    <w:sizeAuto/>
                    <w:default w:val="0"/>
                  </w:checkBox>
                </w:ffData>
              </w:fldChar>
            </w:r>
            <w:r w:rsidR="003F5175" w:rsidRPr="00464D6F">
              <w:rPr>
                <w:rStyle w:val="CheckBoxChar"/>
                <w:rFonts w:asciiTheme="majorHAnsi" w:hAnsiTheme="majorHAnsi"/>
                <w:color w:val="auto"/>
                <w:sz w:val="18"/>
                <w:szCs w:val="18"/>
              </w:rPr>
              <w:instrText xml:space="preserve"> FORMCHECKBOX </w:instrText>
            </w:r>
            <w:r>
              <w:rPr>
                <w:rStyle w:val="CheckBoxChar"/>
                <w:rFonts w:asciiTheme="majorHAnsi" w:hAnsiTheme="majorHAnsi"/>
                <w:color w:val="auto"/>
                <w:sz w:val="18"/>
                <w:szCs w:val="18"/>
              </w:rPr>
            </w:r>
            <w:r>
              <w:rPr>
                <w:rStyle w:val="CheckBoxChar"/>
                <w:rFonts w:asciiTheme="majorHAnsi" w:hAnsiTheme="majorHAnsi"/>
                <w:color w:val="auto"/>
                <w:sz w:val="18"/>
                <w:szCs w:val="18"/>
              </w:rPr>
              <w:fldChar w:fldCharType="separate"/>
            </w:r>
            <w:r w:rsidRPr="00464D6F">
              <w:rPr>
                <w:rStyle w:val="CheckBoxChar"/>
                <w:rFonts w:asciiTheme="majorHAnsi" w:hAnsiTheme="majorHAnsi"/>
                <w:color w:val="auto"/>
                <w:sz w:val="18"/>
                <w:szCs w:val="18"/>
              </w:rPr>
              <w:fldChar w:fldCharType="end"/>
            </w:r>
            <w:r w:rsidR="003F5175" w:rsidRPr="00464D6F">
              <w:rPr>
                <w:rStyle w:val="CheckBoxChar"/>
                <w:rFonts w:asciiTheme="majorHAnsi" w:hAnsiTheme="majorHAnsi"/>
                <w:color w:val="auto"/>
                <w:sz w:val="18"/>
                <w:szCs w:val="18"/>
              </w:rPr>
              <w:t xml:space="preserve"> Research Institution</w:t>
            </w:r>
          </w:p>
          <w:p w:rsidR="003F5175" w:rsidRPr="00464D6F" w:rsidRDefault="0065789E" w:rsidP="00A86967">
            <w:pPr>
              <w:rPr>
                <w:rFonts w:asciiTheme="majorHAnsi" w:hAnsiTheme="majorHAnsi"/>
                <w:sz w:val="18"/>
                <w:szCs w:val="18"/>
              </w:rPr>
            </w:pPr>
            <w:r w:rsidRPr="00464D6F">
              <w:rPr>
                <w:rStyle w:val="CheckBoxChar"/>
                <w:rFonts w:asciiTheme="majorHAnsi" w:hAnsiTheme="majorHAnsi"/>
                <w:color w:val="auto"/>
                <w:sz w:val="18"/>
                <w:szCs w:val="18"/>
              </w:rPr>
              <w:fldChar w:fldCharType="begin">
                <w:ffData>
                  <w:name w:val=""/>
                  <w:enabled/>
                  <w:calcOnExit w:val="0"/>
                  <w:checkBox>
                    <w:sizeAuto/>
                    <w:default w:val="0"/>
                  </w:checkBox>
                </w:ffData>
              </w:fldChar>
            </w:r>
            <w:r w:rsidR="003F5175" w:rsidRPr="00464D6F">
              <w:rPr>
                <w:rStyle w:val="CheckBoxChar"/>
                <w:rFonts w:asciiTheme="majorHAnsi" w:hAnsiTheme="majorHAnsi"/>
                <w:color w:val="auto"/>
                <w:sz w:val="18"/>
                <w:szCs w:val="18"/>
              </w:rPr>
              <w:instrText xml:space="preserve"> FORMCHECKBOX </w:instrText>
            </w:r>
            <w:r>
              <w:rPr>
                <w:rStyle w:val="CheckBoxChar"/>
                <w:rFonts w:asciiTheme="majorHAnsi" w:hAnsiTheme="majorHAnsi"/>
                <w:color w:val="auto"/>
                <w:sz w:val="18"/>
                <w:szCs w:val="18"/>
              </w:rPr>
            </w:r>
            <w:r>
              <w:rPr>
                <w:rStyle w:val="CheckBoxChar"/>
                <w:rFonts w:asciiTheme="majorHAnsi" w:hAnsiTheme="majorHAnsi"/>
                <w:color w:val="auto"/>
                <w:sz w:val="18"/>
                <w:szCs w:val="18"/>
              </w:rPr>
              <w:fldChar w:fldCharType="separate"/>
            </w:r>
            <w:r w:rsidRPr="00464D6F">
              <w:rPr>
                <w:rStyle w:val="CheckBoxChar"/>
                <w:rFonts w:asciiTheme="majorHAnsi" w:hAnsiTheme="majorHAnsi"/>
                <w:color w:val="auto"/>
                <w:sz w:val="18"/>
                <w:szCs w:val="18"/>
              </w:rPr>
              <w:fldChar w:fldCharType="end"/>
            </w:r>
            <w:r w:rsidR="003F5175" w:rsidRPr="00464D6F">
              <w:rPr>
                <w:rStyle w:val="CheckBoxChar"/>
                <w:rFonts w:asciiTheme="majorHAnsi" w:hAnsiTheme="majorHAnsi"/>
                <w:color w:val="auto"/>
                <w:sz w:val="18"/>
                <w:szCs w:val="18"/>
              </w:rPr>
              <w:t xml:space="preserve"> Student</w:t>
            </w:r>
          </w:p>
        </w:tc>
      </w:tr>
      <w:tr w:rsidR="003F5175" w:rsidRPr="00BB2D9F" w:rsidTr="000F4050">
        <w:trPr>
          <w:trHeight w:hRule="exact" w:val="403"/>
          <w:jc w:val="center"/>
        </w:trPr>
        <w:tc>
          <w:tcPr>
            <w:tcW w:w="10729" w:type="dxa"/>
            <w:gridSpan w:val="11"/>
            <w:tcBorders>
              <w:top w:val="single" w:sz="4" w:space="0" w:color="C0C0C0"/>
              <w:left w:val="single" w:sz="4" w:space="0" w:color="C0C0C0"/>
              <w:bottom w:val="single" w:sz="4" w:space="0" w:color="C0C0C0"/>
              <w:right w:val="single" w:sz="4" w:space="0" w:color="C0C0C0"/>
            </w:tcBorders>
            <w:vAlign w:val="center"/>
          </w:tcPr>
          <w:p w:rsidR="003F5175" w:rsidRDefault="003F5175" w:rsidP="00A86967">
            <w:pPr>
              <w:rPr>
                <w:rFonts w:asciiTheme="majorHAnsi" w:hAnsiTheme="majorHAnsi"/>
                <w:sz w:val="18"/>
                <w:szCs w:val="18"/>
              </w:rPr>
            </w:pPr>
            <w:r w:rsidRPr="00464D6F">
              <w:rPr>
                <w:rFonts w:asciiTheme="majorHAnsi" w:hAnsiTheme="majorHAnsi"/>
                <w:sz w:val="18"/>
                <w:szCs w:val="18"/>
              </w:rPr>
              <w:t xml:space="preserve">*Organization </w:t>
            </w:r>
            <w:r>
              <w:rPr>
                <w:rFonts w:asciiTheme="majorHAnsi" w:hAnsiTheme="majorHAnsi"/>
                <w:sz w:val="18"/>
                <w:szCs w:val="18"/>
              </w:rPr>
              <w:t>Address</w:t>
            </w:r>
          </w:p>
        </w:tc>
      </w:tr>
      <w:tr w:rsidR="003F5175" w:rsidRPr="00BB2D9F" w:rsidTr="00A9519F">
        <w:trPr>
          <w:trHeight w:hRule="exact" w:val="403"/>
          <w:jc w:val="center"/>
        </w:trPr>
        <w:tc>
          <w:tcPr>
            <w:tcW w:w="3191" w:type="dxa"/>
            <w:gridSpan w:val="4"/>
            <w:tcBorders>
              <w:top w:val="single" w:sz="4" w:space="0" w:color="C0C0C0"/>
              <w:left w:val="single" w:sz="4" w:space="0" w:color="C0C0C0"/>
              <w:bottom w:val="single" w:sz="4" w:space="0" w:color="C0C0C0"/>
              <w:right w:val="single" w:sz="4" w:space="0" w:color="C0C0C0"/>
            </w:tcBorders>
            <w:vAlign w:val="center"/>
          </w:tcPr>
          <w:p w:rsidR="003F5175" w:rsidRPr="00BB2D9F" w:rsidRDefault="003F5175" w:rsidP="00A86967">
            <w:pPr>
              <w:rPr>
                <w:rFonts w:asciiTheme="majorHAnsi" w:hAnsiTheme="majorHAnsi"/>
                <w:sz w:val="18"/>
                <w:szCs w:val="18"/>
              </w:rPr>
            </w:pPr>
            <w:r>
              <w:rPr>
                <w:rFonts w:asciiTheme="majorHAnsi" w:hAnsiTheme="majorHAnsi"/>
                <w:sz w:val="18"/>
                <w:szCs w:val="18"/>
              </w:rPr>
              <w:t>Phone No.</w:t>
            </w:r>
          </w:p>
        </w:tc>
        <w:tc>
          <w:tcPr>
            <w:tcW w:w="3344" w:type="dxa"/>
            <w:gridSpan w:val="4"/>
            <w:tcBorders>
              <w:top w:val="single" w:sz="4" w:space="0" w:color="C0C0C0"/>
              <w:left w:val="single" w:sz="4" w:space="0" w:color="C0C0C0"/>
              <w:bottom w:val="single" w:sz="4" w:space="0" w:color="C0C0C0"/>
              <w:right w:val="single" w:sz="4" w:space="0" w:color="C0C0C0"/>
            </w:tcBorders>
            <w:vAlign w:val="center"/>
          </w:tcPr>
          <w:p w:rsidR="003F5175" w:rsidRDefault="003F5175" w:rsidP="00A86967">
            <w:pPr>
              <w:rPr>
                <w:rFonts w:asciiTheme="majorHAnsi" w:hAnsiTheme="majorHAnsi"/>
                <w:sz w:val="18"/>
                <w:szCs w:val="18"/>
              </w:rPr>
            </w:pPr>
            <w:r>
              <w:rPr>
                <w:rFonts w:asciiTheme="majorHAnsi" w:hAnsiTheme="majorHAnsi"/>
                <w:sz w:val="18"/>
                <w:szCs w:val="18"/>
              </w:rPr>
              <w:t>Mobile</w:t>
            </w:r>
          </w:p>
        </w:tc>
        <w:tc>
          <w:tcPr>
            <w:tcW w:w="4194" w:type="dxa"/>
            <w:gridSpan w:val="3"/>
            <w:tcBorders>
              <w:top w:val="single" w:sz="4" w:space="0" w:color="C0C0C0"/>
              <w:left w:val="single" w:sz="4" w:space="0" w:color="C0C0C0"/>
              <w:bottom w:val="single" w:sz="4" w:space="0" w:color="C0C0C0"/>
              <w:right w:val="single" w:sz="4" w:space="0" w:color="C0C0C0"/>
            </w:tcBorders>
            <w:vAlign w:val="center"/>
          </w:tcPr>
          <w:p w:rsidR="003F5175" w:rsidRPr="00BB2D9F" w:rsidRDefault="003F5175" w:rsidP="00A86967">
            <w:pPr>
              <w:rPr>
                <w:rFonts w:asciiTheme="majorHAnsi" w:hAnsiTheme="majorHAnsi"/>
                <w:sz w:val="18"/>
                <w:szCs w:val="18"/>
              </w:rPr>
            </w:pPr>
            <w:r>
              <w:rPr>
                <w:rFonts w:asciiTheme="majorHAnsi" w:hAnsiTheme="majorHAnsi"/>
                <w:sz w:val="18"/>
                <w:szCs w:val="18"/>
              </w:rPr>
              <w:t>E-mail Address</w:t>
            </w:r>
          </w:p>
        </w:tc>
      </w:tr>
      <w:tr w:rsidR="003F5175" w:rsidRPr="00BB2D9F" w:rsidTr="00A9519F">
        <w:trPr>
          <w:trHeight w:hRule="exact" w:val="379"/>
          <w:jc w:val="center"/>
        </w:trPr>
        <w:tc>
          <w:tcPr>
            <w:tcW w:w="2180" w:type="dxa"/>
            <w:gridSpan w:val="2"/>
            <w:tcBorders>
              <w:top w:val="single" w:sz="4" w:space="0" w:color="C0C0C0"/>
              <w:left w:val="single" w:sz="4" w:space="0" w:color="C0C0C0"/>
              <w:bottom w:val="single" w:sz="4" w:space="0" w:color="C0C0C0"/>
              <w:right w:val="single" w:sz="4" w:space="0" w:color="C0C0C0"/>
            </w:tcBorders>
            <w:vAlign w:val="center"/>
          </w:tcPr>
          <w:p w:rsidR="003F5175" w:rsidRPr="00BB2D9F" w:rsidRDefault="003F5175" w:rsidP="00A86967">
            <w:pPr>
              <w:rPr>
                <w:rFonts w:asciiTheme="majorHAnsi" w:hAnsiTheme="majorHAnsi"/>
                <w:sz w:val="18"/>
                <w:szCs w:val="18"/>
              </w:rPr>
            </w:pPr>
            <w:r>
              <w:rPr>
                <w:rFonts w:asciiTheme="majorHAnsi" w:hAnsiTheme="majorHAnsi"/>
                <w:sz w:val="18"/>
                <w:szCs w:val="18"/>
              </w:rPr>
              <w:t>Zip Code</w:t>
            </w:r>
          </w:p>
        </w:tc>
        <w:tc>
          <w:tcPr>
            <w:tcW w:w="4355" w:type="dxa"/>
            <w:gridSpan w:val="6"/>
            <w:tcBorders>
              <w:top w:val="single" w:sz="4" w:space="0" w:color="C0C0C0"/>
              <w:left w:val="single" w:sz="4" w:space="0" w:color="C0C0C0"/>
              <w:bottom w:val="single" w:sz="4" w:space="0" w:color="C0C0C0"/>
              <w:right w:val="single" w:sz="4" w:space="0" w:color="C0C0C0"/>
            </w:tcBorders>
            <w:vAlign w:val="center"/>
          </w:tcPr>
          <w:p w:rsidR="003F5175" w:rsidRPr="00BB2D9F" w:rsidRDefault="003F5175" w:rsidP="00A86967">
            <w:pPr>
              <w:rPr>
                <w:rFonts w:asciiTheme="majorHAnsi" w:hAnsiTheme="majorHAnsi"/>
                <w:sz w:val="18"/>
                <w:szCs w:val="18"/>
              </w:rPr>
            </w:pPr>
            <w:r>
              <w:rPr>
                <w:rFonts w:asciiTheme="majorHAnsi" w:hAnsiTheme="majorHAnsi"/>
                <w:sz w:val="18"/>
                <w:szCs w:val="18"/>
              </w:rPr>
              <w:t>Phone No.</w:t>
            </w:r>
          </w:p>
        </w:tc>
        <w:tc>
          <w:tcPr>
            <w:tcW w:w="4194" w:type="dxa"/>
            <w:gridSpan w:val="3"/>
            <w:tcBorders>
              <w:top w:val="single" w:sz="4" w:space="0" w:color="C0C0C0"/>
              <w:left w:val="single" w:sz="4" w:space="0" w:color="C0C0C0"/>
              <w:bottom w:val="single" w:sz="4" w:space="0" w:color="C0C0C0"/>
              <w:right w:val="single" w:sz="4" w:space="0" w:color="C0C0C0"/>
            </w:tcBorders>
            <w:vAlign w:val="center"/>
          </w:tcPr>
          <w:p w:rsidR="003F5175" w:rsidRPr="00BB2D9F" w:rsidRDefault="003F5175" w:rsidP="00A86967">
            <w:pPr>
              <w:rPr>
                <w:rFonts w:asciiTheme="majorHAnsi" w:hAnsiTheme="majorHAnsi"/>
                <w:sz w:val="18"/>
                <w:szCs w:val="18"/>
              </w:rPr>
            </w:pPr>
            <w:r>
              <w:rPr>
                <w:rFonts w:asciiTheme="majorHAnsi" w:hAnsiTheme="majorHAnsi"/>
                <w:sz w:val="18"/>
                <w:szCs w:val="18"/>
              </w:rPr>
              <w:t>Mobile No.</w:t>
            </w:r>
          </w:p>
        </w:tc>
      </w:tr>
      <w:tr w:rsidR="003F5175" w:rsidRPr="00BB2D9F">
        <w:trPr>
          <w:trHeight w:hRule="exact" w:val="2812"/>
          <w:jc w:val="center"/>
        </w:trPr>
        <w:tc>
          <w:tcPr>
            <w:tcW w:w="10729" w:type="dxa"/>
            <w:gridSpan w:val="11"/>
            <w:tcBorders>
              <w:left w:val="single" w:sz="4" w:space="0" w:color="C0C0C0"/>
              <w:bottom w:val="single" w:sz="4" w:space="0" w:color="C0C0C0"/>
              <w:right w:val="single" w:sz="4" w:space="0" w:color="C0C0C0"/>
            </w:tcBorders>
            <w:shd w:val="clear" w:color="auto" w:fill="auto"/>
            <w:vAlign w:val="center"/>
          </w:tcPr>
          <w:p w:rsidR="003F5175" w:rsidRPr="00062E2A" w:rsidRDefault="003F5175" w:rsidP="005806F9">
            <w:pPr>
              <w:autoSpaceDE w:val="0"/>
              <w:autoSpaceDN w:val="0"/>
              <w:adjustRightInd w:val="0"/>
              <w:jc w:val="both"/>
              <w:rPr>
                <w:rFonts w:asciiTheme="majorHAnsi" w:hAnsiTheme="majorHAnsi"/>
                <w:i/>
                <w:sz w:val="18"/>
                <w:szCs w:val="18"/>
              </w:rPr>
            </w:pPr>
            <w:r w:rsidRPr="00062E2A">
              <w:rPr>
                <w:rFonts w:asciiTheme="majorHAnsi" w:hAnsiTheme="majorHAnsi"/>
                <w:b/>
                <w:sz w:val="18"/>
                <w:szCs w:val="18"/>
              </w:rPr>
              <w:t>Tracks Sessions</w:t>
            </w:r>
            <w:r w:rsidRPr="00062E2A">
              <w:rPr>
                <w:rFonts w:asciiTheme="majorHAnsi" w:hAnsiTheme="majorHAnsi"/>
                <w:sz w:val="18"/>
                <w:szCs w:val="18"/>
              </w:rPr>
              <w:t>. The 2</w:t>
            </w:r>
            <w:r w:rsidRPr="00062E2A">
              <w:rPr>
                <w:rFonts w:asciiTheme="majorHAnsi" w:hAnsiTheme="majorHAnsi"/>
                <w:sz w:val="18"/>
                <w:szCs w:val="18"/>
                <w:vertAlign w:val="superscript"/>
              </w:rPr>
              <w:t>nd</w:t>
            </w:r>
            <w:r w:rsidRPr="00062E2A">
              <w:rPr>
                <w:rFonts w:asciiTheme="majorHAnsi" w:hAnsiTheme="majorHAnsi"/>
                <w:sz w:val="18"/>
                <w:szCs w:val="18"/>
              </w:rPr>
              <w:t xml:space="preserve"> Asian Business Conference will involve parallel breakout sessions on the second day to allow for more focused discussions on issues of interest. Please rank the session according to order of preference, with 1 as highest, and 5 as lowest. We will confirm your final track session thru e-mail. </w:t>
            </w:r>
            <w:r w:rsidRPr="00062E2A">
              <w:rPr>
                <w:rFonts w:asciiTheme="majorHAnsi" w:hAnsiTheme="majorHAnsi"/>
                <w:i/>
                <w:sz w:val="18"/>
                <w:szCs w:val="18"/>
              </w:rPr>
              <w:t xml:space="preserve">(Note: Delegate slots for each track are limited. Delegates will be registered for each track on a first-come, first-served basis):  </w:t>
            </w:r>
          </w:p>
          <w:p w:rsidR="003F5175" w:rsidRPr="00062E2A" w:rsidRDefault="0065789E" w:rsidP="00B0201B">
            <w:pPr>
              <w:autoSpaceDE w:val="0"/>
              <w:autoSpaceDN w:val="0"/>
              <w:adjustRightInd w:val="0"/>
              <w:jc w:val="both"/>
              <w:rPr>
                <w:rStyle w:val="CheckBoxChar"/>
              </w:rPr>
            </w:pPr>
            <w:r w:rsidRPr="00062E2A">
              <w:rPr>
                <w:rStyle w:val="CheckBoxChar"/>
                <w:rFonts w:asciiTheme="majorHAnsi" w:hAnsiTheme="majorHAnsi"/>
                <w:color w:val="auto"/>
                <w:sz w:val="18"/>
                <w:szCs w:val="18"/>
              </w:rPr>
              <w:fldChar w:fldCharType="begin">
                <w:ffData>
                  <w:name w:val=""/>
                  <w:enabled/>
                  <w:calcOnExit w:val="0"/>
                  <w:checkBox>
                    <w:sizeAuto/>
                    <w:default w:val="0"/>
                  </w:checkBox>
                </w:ffData>
              </w:fldChar>
            </w:r>
            <w:r w:rsidR="003F5175" w:rsidRPr="00062E2A">
              <w:rPr>
                <w:rStyle w:val="CheckBoxChar"/>
                <w:rFonts w:asciiTheme="majorHAnsi" w:hAnsiTheme="majorHAnsi"/>
                <w:color w:val="auto"/>
                <w:sz w:val="18"/>
                <w:szCs w:val="18"/>
              </w:rPr>
              <w:instrText xml:space="preserve"> FORMCHECKBOX </w:instrText>
            </w:r>
            <w:r>
              <w:rPr>
                <w:rStyle w:val="CheckBoxChar"/>
                <w:rFonts w:asciiTheme="majorHAnsi" w:hAnsiTheme="majorHAnsi"/>
                <w:color w:val="auto"/>
                <w:sz w:val="18"/>
                <w:szCs w:val="18"/>
              </w:rPr>
            </w:r>
            <w:r>
              <w:rPr>
                <w:rStyle w:val="CheckBoxChar"/>
                <w:rFonts w:asciiTheme="majorHAnsi" w:hAnsiTheme="majorHAnsi"/>
                <w:color w:val="auto"/>
                <w:sz w:val="18"/>
                <w:szCs w:val="18"/>
              </w:rPr>
              <w:fldChar w:fldCharType="separate"/>
            </w:r>
            <w:r w:rsidRPr="00062E2A">
              <w:rPr>
                <w:rStyle w:val="CheckBoxChar"/>
                <w:rFonts w:asciiTheme="majorHAnsi" w:hAnsiTheme="majorHAnsi"/>
                <w:color w:val="auto"/>
                <w:sz w:val="18"/>
                <w:szCs w:val="18"/>
              </w:rPr>
              <w:fldChar w:fldCharType="end"/>
            </w:r>
            <w:r w:rsidR="003F5175" w:rsidRPr="00062E2A">
              <w:rPr>
                <w:rStyle w:val="CheckBoxChar"/>
                <w:rFonts w:asciiTheme="majorHAnsi" w:hAnsiTheme="majorHAnsi"/>
                <w:color w:val="auto"/>
                <w:sz w:val="18"/>
                <w:szCs w:val="18"/>
              </w:rPr>
              <w:t xml:space="preserve">    Track 1: Harnessing Banking and Financial Markets</w:t>
            </w:r>
          </w:p>
          <w:p w:rsidR="003F5175" w:rsidRPr="00062E2A" w:rsidRDefault="0065789E" w:rsidP="00B0201B">
            <w:pPr>
              <w:autoSpaceDE w:val="0"/>
              <w:autoSpaceDN w:val="0"/>
              <w:adjustRightInd w:val="0"/>
              <w:jc w:val="both"/>
              <w:rPr>
                <w:rStyle w:val="CheckBoxChar"/>
              </w:rPr>
            </w:pPr>
            <w:r w:rsidRPr="00062E2A">
              <w:rPr>
                <w:rStyle w:val="CheckBoxChar"/>
                <w:rFonts w:asciiTheme="majorHAnsi" w:hAnsiTheme="majorHAnsi"/>
                <w:color w:val="auto"/>
                <w:sz w:val="18"/>
                <w:szCs w:val="18"/>
              </w:rPr>
              <w:fldChar w:fldCharType="begin">
                <w:ffData>
                  <w:name w:val=""/>
                  <w:enabled/>
                  <w:calcOnExit w:val="0"/>
                  <w:checkBox>
                    <w:sizeAuto/>
                    <w:default w:val="0"/>
                  </w:checkBox>
                </w:ffData>
              </w:fldChar>
            </w:r>
            <w:r w:rsidR="003F5175" w:rsidRPr="00062E2A">
              <w:rPr>
                <w:rStyle w:val="CheckBoxChar"/>
                <w:rFonts w:asciiTheme="majorHAnsi" w:hAnsiTheme="majorHAnsi"/>
                <w:color w:val="auto"/>
                <w:sz w:val="18"/>
                <w:szCs w:val="18"/>
              </w:rPr>
              <w:instrText xml:space="preserve"> FORMCHECKBOX </w:instrText>
            </w:r>
            <w:r>
              <w:rPr>
                <w:rStyle w:val="CheckBoxChar"/>
                <w:rFonts w:asciiTheme="majorHAnsi" w:hAnsiTheme="majorHAnsi"/>
                <w:color w:val="auto"/>
                <w:sz w:val="18"/>
                <w:szCs w:val="18"/>
              </w:rPr>
            </w:r>
            <w:r>
              <w:rPr>
                <w:rStyle w:val="CheckBoxChar"/>
                <w:rFonts w:asciiTheme="majorHAnsi" w:hAnsiTheme="majorHAnsi"/>
                <w:color w:val="auto"/>
                <w:sz w:val="18"/>
                <w:szCs w:val="18"/>
              </w:rPr>
              <w:fldChar w:fldCharType="separate"/>
            </w:r>
            <w:r w:rsidRPr="00062E2A">
              <w:rPr>
                <w:rStyle w:val="CheckBoxChar"/>
                <w:rFonts w:asciiTheme="majorHAnsi" w:hAnsiTheme="majorHAnsi"/>
                <w:color w:val="auto"/>
                <w:sz w:val="18"/>
                <w:szCs w:val="18"/>
              </w:rPr>
              <w:fldChar w:fldCharType="end"/>
            </w:r>
            <w:r w:rsidR="003F5175" w:rsidRPr="00062E2A">
              <w:rPr>
                <w:rStyle w:val="CheckBoxChar"/>
                <w:rFonts w:asciiTheme="majorHAnsi" w:hAnsiTheme="majorHAnsi"/>
                <w:color w:val="auto"/>
                <w:sz w:val="18"/>
                <w:szCs w:val="18"/>
              </w:rPr>
              <w:t xml:space="preserve">    Track 2: Realizing ASEAN’s Full Human Capital Potential </w:t>
            </w:r>
          </w:p>
          <w:p w:rsidR="003F5175" w:rsidRPr="00062E2A" w:rsidRDefault="0065789E" w:rsidP="00B0201B">
            <w:pPr>
              <w:autoSpaceDE w:val="0"/>
              <w:autoSpaceDN w:val="0"/>
              <w:adjustRightInd w:val="0"/>
              <w:jc w:val="both"/>
              <w:rPr>
                <w:rStyle w:val="CheckBoxChar"/>
              </w:rPr>
            </w:pPr>
            <w:r w:rsidRPr="00062E2A">
              <w:rPr>
                <w:rStyle w:val="CheckBoxChar"/>
                <w:rFonts w:asciiTheme="majorHAnsi" w:hAnsiTheme="majorHAnsi"/>
                <w:color w:val="auto"/>
                <w:sz w:val="18"/>
                <w:szCs w:val="18"/>
              </w:rPr>
              <w:fldChar w:fldCharType="begin">
                <w:ffData>
                  <w:name w:val=""/>
                  <w:enabled/>
                  <w:calcOnExit w:val="0"/>
                  <w:checkBox>
                    <w:sizeAuto/>
                    <w:default w:val="0"/>
                  </w:checkBox>
                </w:ffData>
              </w:fldChar>
            </w:r>
            <w:r w:rsidR="003F5175" w:rsidRPr="00062E2A">
              <w:rPr>
                <w:rStyle w:val="CheckBoxChar"/>
                <w:rFonts w:asciiTheme="majorHAnsi" w:hAnsiTheme="majorHAnsi"/>
                <w:color w:val="auto"/>
                <w:sz w:val="18"/>
                <w:szCs w:val="18"/>
              </w:rPr>
              <w:instrText xml:space="preserve"> FORMCHECKBOX </w:instrText>
            </w:r>
            <w:r>
              <w:rPr>
                <w:rStyle w:val="CheckBoxChar"/>
                <w:rFonts w:asciiTheme="majorHAnsi" w:hAnsiTheme="majorHAnsi"/>
                <w:color w:val="auto"/>
                <w:sz w:val="18"/>
                <w:szCs w:val="18"/>
              </w:rPr>
            </w:r>
            <w:r>
              <w:rPr>
                <w:rStyle w:val="CheckBoxChar"/>
                <w:rFonts w:asciiTheme="majorHAnsi" w:hAnsiTheme="majorHAnsi"/>
                <w:color w:val="auto"/>
                <w:sz w:val="18"/>
                <w:szCs w:val="18"/>
              </w:rPr>
              <w:fldChar w:fldCharType="separate"/>
            </w:r>
            <w:r w:rsidRPr="00062E2A">
              <w:rPr>
                <w:rStyle w:val="CheckBoxChar"/>
                <w:rFonts w:asciiTheme="majorHAnsi" w:hAnsiTheme="majorHAnsi"/>
                <w:color w:val="auto"/>
                <w:sz w:val="18"/>
                <w:szCs w:val="18"/>
              </w:rPr>
              <w:fldChar w:fldCharType="end"/>
            </w:r>
            <w:r w:rsidR="003F5175" w:rsidRPr="00062E2A">
              <w:rPr>
                <w:rStyle w:val="CheckBoxChar"/>
                <w:rFonts w:asciiTheme="majorHAnsi" w:hAnsiTheme="majorHAnsi"/>
                <w:color w:val="auto"/>
                <w:sz w:val="18"/>
                <w:szCs w:val="18"/>
              </w:rPr>
              <w:t xml:space="preserve">    Track 3: Strengthening Connectivity</w:t>
            </w:r>
          </w:p>
          <w:p w:rsidR="003F5175" w:rsidRPr="00062E2A" w:rsidRDefault="0065789E" w:rsidP="00B0201B">
            <w:pPr>
              <w:autoSpaceDE w:val="0"/>
              <w:autoSpaceDN w:val="0"/>
              <w:adjustRightInd w:val="0"/>
              <w:jc w:val="both"/>
              <w:rPr>
                <w:rStyle w:val="CheckBoxChar"/>
              </w:rPr>
            </w:pPr>
            <w:r w:rsidRPr="00062E2A">
              <w:rPr>
                <w:rStyle w:val="CheckBoxChar"/>
                <w:rFonts w:asciiTheme="majorHAnsi" w:hAnsiTheme="majorHAnsi"/>
                <w:color w:val="auto"/>
                <w:sz w:val="18"/>
                <w:szCs w:val="18"/>
              </w:rPr>
              <w:fldChar w:fldCharType="begin">
                <w:ffData>
                  <w:name w:val=""/>
                  <w:enabled/>
                  <w:calcOnExit w:val="0"/>
                  <w:checkBox>
                    <w:sizeAuto/>
                    <w:default w:val="0"/>
                  </w:checkBox>
                </w:ffData>
              </w:fldChar>
            </w:r>
            <w:r w:rsidR="003F5175" w:rsidRPr="00062E2A">
              <w:rPr>
                <w:rStyle w:val="CheckBoxChar"/>
                <w:rFonts w:asciiTheme="majorHAnsi" w:hAnsiTheme="majorHAnsi"/>
                <w:color w:val="auto"/>
                <w:sz w:val="18"/>
                <w:szCs w:val="18"/>
              </w:rPr>
              <w:instrText xml:space="preserve"> FORMCHECKBOX </w:instrText>
            </w:r>
            <w:r>
              <w:rPr>
                <w:rStyle w:val="CheckBoxChar"/>
                <w:rFonts w:asciiTheme="majorHAnsi" w:hAnsiTheme="majorHAnsi"/>
                <w:color w:val="auto"/>
                <w:sz w:val="18"/>
                <w:szCs w:val="18"/>
              </w:rPr>
            </w:r>
            <w:r>
              <w:rPr>
                <w:rStyle w:val="CheckBoxChar"/>
                <w:rFonts w:asciiTheme="majorHAnsi" w:hAnsiTheme="majorHAnsi"/>
                <w:color w:val="auto"/>
                <w:sz w:val="18"/>
                <w:szCs w:val="18"/>
              </w:rPr>
              <w:fldChar w:fldCharType="separate"/>
            </w:r>
            <w:r w:rsidRPr="00062E2A">
              <w:rPr>
                <w:rStyle w:val="CheckBoxChar"/>
                <w:rFonts w:asciiTheme="majorHAnsi" w:hAnsiTheme="majorHAnsi"/>
                <w:color w:val="auto"/>
                <w:sz w:val="18"/>
                <w:szCs w:val="18"/>
              </w:rPr>
              <w:fldChar w:fldCharType="end"/>
            </w:r>
            <w:r w:rsidR="003F5175" w:rsidRPr="00062E2A">
              <w:rPr>
                <w:rStyle w:val="CheckBoxChar"/>
                <w:rFonts w:asciiTheme="majorHAnsi" w:hAnsiTheme="majorHAnsi"/>
                <w:color w:val="auto"/>
                <w:sz w:val="18"/>
                <w:szCs w:val="18"/>
              </w:rPr>
              <w:t xml:space="preserve">    Track 4: Strengthening Leadership and Governance</w:t>
            </w:r>
          </w:p>
          <w:p w:rsidR="003F5175" w:rsidRPr="00062E2A" w:rsidRDefault="0065789E" w:rsidP="00B0201B">
            <w:pPr>
              <w:autoSpaceDE w:val="0"/>
              <w:autoSpaceDN w:val="0"/>
              <w:adjustRightInd w:val="0"/>
              <w:jc w:val="both"/>
              <w:rPr>
                <w:rStyle w:val="CheckBoxChar"/>
              </w:rPr>
            </w:pPr>
            <w:r w:rsidRPr="00062E2A">
              <w:rPr>
                <w:rStyle w:val="CheckBoxChar"/>
                <w:rFonts w:asciiTheme="majorHAnsi" w:hAnsiTheme="majorHAnsi"/>
                <w:color w:val="auto"/>
                <w:sz w:val="18"/>
                <w:szCs w:val="18"/>
              </w:rPr>
              <w:fldChar w:fldCharType="begin">
                <w:ffData>
                  <w:name w:val=""/>
                  <w:enabled/>
                  <w:calcOnExit w:val="0"/>
                  <w:checkBox>
                    <w:sizeAuto/>
                    <w:default w:val="0"/>
                  </w:checkBox>
                </w:ffData>
              </w:fldChar>
            </w:r>
            <w:r w:rsidR="003F5175" w:rsidRPr="00062E2A">
              <w:rPr>
                <w:rStyle w:val="CheckBoxChar"/>
                <w:rFonts w:asciiTheme="majorHAnsi" w:hAnsiTheme="majorHAnsi"/>
                <w:color w:val="auto"/>
                <w:sz w:val="18"/>
                <w:szCs w:val="18"/>
              </w:rPr>
              <w:instrText xml:space="preserve"> FORMCHECKBOX </w:instrText>
            </w:r>
            <w:r>
              <w:rPr>
                <w:rStyle w:val="CheckBoxChar"/>
                <w:rFonts w:asciiTheme="majorHAnsi" w:hAnsiTheme="majorHAnsi"/>
                <w:color w:val="auto"/>
                <w:sz w:val="18"/>
                <w:szCs w:val="18"/>
              </w:rPr>
            </w:r>
            <w:r>
              <w:rPr>
                <w:rStyle w:val="CheckBoxChar"/>
                <w:rFonts w:asciiTheme="majorHAnsi" w:hAnsiTheme="majorHAnsi"/>
                <w:color w:val="auto"/>
                <w:sz w:val="18"/>
                <w:szCs w:val="18"/>
              </w:rPr>
              <w:fldChar w:fldCharType="separate"/>
            </w:r>
            <w:r w:rsidRPr="00062E2A">
              <w:rPr>
                <w:rStyle w:val="CheckBoxChar"/>
                <w:rFonts w:asciiTheme="majorHAnsi" w:hAnsiTheme="majorHAnsi"/>
                <w:color w:val="auto"/>
                <w:sz w:val="18"/>
                <w:szCs w:val="18"/>
              </w:rPr>
              <w:fldChar w:fldCharType="end"/>
            </w:r>
            <w:r w:rsidR="003F5175" w:rsidRPr="00062E2A">
              <w:rPr>
                <w:rStyle w:val="CheckBoxChar"/>
                <w:rFonts w:asciiTheme="majorHAnsi" w:hAnsiTheme="majorHAnsi"/>
                <w:color w:val="auto"/>
                <w:sz w:val="18"/>
                <w:szCs w:val="18"/>
              </w:rPr>
              <w:t xml:space="preserve">    Track 5: Building A Resilient ASEAN Economic Community</w:t>
            </w:r>
          </w:p>
          <w:p w:rsidR="003F5175" w:rsidRPr="00103AEB" w:rsidRDefault="003F5175" w:rsidP="00B0201B">
            <w:pPr>
              <w:pStyle w:val="Default"/>
              <w:rPr>
                <w:rStyle w:val="CheckBoxChar"/>
                <w:rFonts w:cs="Times New Roman"/>
              </w:rPr>
            </w:pPr>
            <w:r w:rsidRPr="00062E2A">
              <w:rPr>
                <w:rFonts w:asciiTheme="majorHAnsi" w:hAnsiTheme="majorHAnsi"/>
                <w:color w:val="auto"/>
                <w:sz w:val="18"/>
                <w:szCs w:val="18"/>
              </w:rPr>
              <w:t xml:space="preserve">The Track Sessions will be spearheaded by the centers of excellence of AIM, namely Andrew L. Tan Center for Tourism, Governor Jose B. Fernandez Center for Banking and Finance, Ramon V. del Rosario Center for Corporate Social Responsibility, Ramon V. del Rosario-CV Starr Center for Corporate Governance, </w:t>
            </w:r>
            <w:proofErr w:type="spellStart"/>
            <w:r w:rsidRPr="00062E2A">
              <w:rPr>
                <w:rFonts w:asciiTheme="majorHAnsi" w:hAnsiTheme="majorHAnsi"/>
                <w:color w:val="auto"/>
                <w:sz w:val="18"/>
                <w:szCs w:val="18"/>
              </w:rPr>
              <w:t>Rizalino</w:t>
            </w:r>
            <w:proofErr w:type="spellEnd"/>
            <w:r w:rsidRPr="00062E2A">
              <w:rPr>
                <w:rFonts w:asciiTheme="majorHAnsi" w:hAnsiTheme="majorHAnsi"/>
                <w:color w:val="auto"/>
                <w:sz w:val="18"/>
                <w:szCs w:val="18"/>
              </w:rPr>
              <w:t xml:space="preserve"> S. Navarro Policy Center for Competitiveness, Team Energy Center for Bridging Leadership, and </w:t>
            </w:r>
            <w:proofErr w:type="spellStart"/>
            <w:r w:rsidRPr="00062E2A">
              <w:rPr>
                <w:rFonts w:asciiTheme="majorHAnsi" w:hAnsiTheme="majorHAnsi"/>
                <w:color w:val="auto"/>
                <w:sz w:val="18"/>
                <w:szCs w:val="18"/>
              </w:rPr>
              <w:t>Zuellig</w:t>
            </w:r>
            <w:proofErr w:type="spellEnd"/>
            <w:r w:rsidRPr="00062E2A">
              <w:rPr>
                <w:rFonts w:asciiTheme="majorHAnsi" w:hAnsiTheme="majorHAnsi"/>
                <w:color w:val="auto"/>
                <w:sz w:val="18"/>
                <w:szCs w:val="18"/>
              </w:rPr>
              <w:t xml:space="preserve"> Center for Asian Business Transformation.</w:t>
            </w:r>
          </w:p>
          <w:p w:rsidR="003F5175" w:rsidRPr="00103AEB" w:rsidRDefault="003F5175" w:rsidP="007A2553">
            <w:pPr>
              <w:autoSpaceDE w:val="0"/>
              <w:autoSpaceDN w:val="0"/>
              <w:adjustRightInd w:val="0"/>
              <w:jc w:val="both"/>
              <w:rPr>
                <w:rFonts w:asciiTheme="majorHAnsi" w:hAnsiTheme="majorHAnsi"/>
                <w:sz w:val="18"/>
                <w:szCs w:val="18"/>
              </w:rPr>
            </w:pPr>
          </w:p>
          <w:p w:rsidR="003F5175" w:rsidRPr="00103AEB" w:rsidRDefault="003F5175" w:rsidP="00B0201B">
            <w:pPr>
              <w:autoSpaceDE w:val="0"/>
              <w:autoSpaceDN w:val="0"/>
              <w:adjustRightInd w:val="0"/>
              <w:jc w:val="both"/>
              <w:rPr>
                <w:rFonts w:asciiTheme="majorHAnsi" w:hAnsiTheme="majorHAnsi"/>
                <w:sz w:val="18"/>
                <w:szCs w:val="18"/>
              </w:rPr>
            </w:pPr>
          </w:p>
        </w:tc>
      </w:tr>
    </w:tbl>
    <w:p w:rsidR="00D54AEA" w:rsidRPr="00BB2D9F" w:rsidRDefault="00F802C8">
      <w:pPr>
        <w:rPr>
          <w:rFonts w:asciiTheme="majorHAnsi" w:hAnsiTheme="majorHAnsi"/>
          <w:sz w:val="18"/>
          <w:szCs w:val="18"/>
        </w:rPr>
      </w:pPr>
      <w:r w:rsidRPr="00BB2D9F">
        <w:rPr>
          <w:rFonts w:asciiTheme="majorHAnsi" w:hAnsiTheme="majorHAnsi"/>
          <w:sz w:val="18"/>
          <w:szCs w:val="18"/>
        </w:rPr>
        <w:t xml:space="preserve"> </w:t>
      </w:r>
    </w:p>
    <w:tbl>
      <w:tblPr>
        <w:tblW w:w="10729" w:type="dxa"/>
        <w:jc w:val="center"/>
        <w:tblInd w:w="991" w:type="dxa"/>
        <w:tblLayout w:type="fixed"/>
        <w:tblCellMar>
          <w:top w:w="14" w:type="dxa"/>
          <w:left w:w="86" w:type="dxa"/>
          <w:bottom w:w="14" w:type="dxa"/>
          <w:right w:w="86" w:type="dxa"/>
        </w:tblCellMar>
        <w:tblLook w:val="0000"/>
      </w:tblPr>
      <w:tblGrid>
        <w:gridCol w:w="4721"/>
        <w:gridCol w:w="3122"/>
        <w:gridCol w:w="2886"/>
      </w:tblGrid>
      <w:tr w:rsidR="00D54AEA" w:rsidRPr="00BB2D9F">
        <w:trPr>
          <w:trHeight w:hRule="exact" w:val="288"/>
          <w:jc w:val="center"/>
        </w:trPr>
        <w:tc>
          <w:tcPr>
            <w:tcW w:w="10729" w:type="dxa"/>
            <w:gridSpan w:val="3"/>
            <w:tcBorders>
              <w:top w:val="single" w:sz="4" w:space="0" w:color="C0C0C0"/>
              <w:left w:val="single" w:sz="4" w:space="0" w:color="C0C0C0"/>
              <w:bottom w:val="single" w:sz="4" w:space="0" w:color="C0C0C0"/>
              <w:right w:val="single" w:sz="4" w:space="0" w:color="C0C0C0"/>
            </w:tcBorders>
            <w:shd w:val="clear" w:color="auto" w:fill="BFBFBF" w:themeFill="background1" w:themeFillShade="BF"/>
            <w:vAlign w:val="center"/>
          </w:tcPr>
          <w:p w:rsidR="00D54AEA" w:rsidRPr="00BB2D9F" w:rsidRDefault="00D54AEA" w:rsidP="00841E89">
            <w:pPr>
              <w:pStyle w:val="Heading2"/>
              <w:rPr>
                <w:rFonts w:asciiTheme="majorHAnsi" w:hAnsiTheme="majorHAnsi"/>
                <w:color w:val="auto"/>
                <w:szCs w:val="18"/>
              </w:rPr>
            </w:pPr>
            <w:r w:rsidRPr="00BB2D9F">
              <w:rPr>
                <w:rFonts w:asciiTheme="majorHAnsi" w:hAnsiTheme="majorHAnsi"/>
                <w:color w:val="auto"/>
                <w:szCs w:val="18"/>
              </w:rPr>
              <w:t>II: registration fees</w:t>
            </w:r>
          </w:p>
        </w:tc>
      </w:tr>
      <w:tr w:rsidR="00D54AEA" w:rsidRPr="00BB2D9F">
        <w:trPr>
          <w:trHeight w:hRule="exact" w:val="658"/>
          <w:jc w:val="center"/>
        </w:trPr>
        <w:tc>
          <w:tcPr>
            <w:tcW w:w="4721" w:type="dxa"/>
            <w:tcBorders>
              <w:top w:val="single" w:sz="4" w:space="0" w:color="C0C0C0"/>
              <w:left w:val="single" w:sz="4" w:space="0" w:color="C0C0C0"/>
              <w:bottom w:val="single" w:sz="4" w:space="0" w:color="C0C0C0"/>
              <w:right w:val="single" w:sz="4" w:space="0" w:color="C0C0C0"/>
            </w:tcBorders>
            <w:shd w:val="clear" w:color="auto" w:fill="DBE5F1" w:themeFill="accent1" w:themeFillTint="33"/>
            <w:vAlign w:val="center"/>
          </w:tcPr>
          <w:p w:rsidR="00D54AEA" w:rsidRPr="00BB2D9F" w:rsidRDefault="00D54AEA" w:rsidP="00841E89">
            <w:pPr>
              <w:rPr>
                <w:rFonts w:asciiTheme="majorHAnsi" w:hAnsiTheme="majorHAnsi"/>
                <w:b/>
                <w:bCs/>
                <w:sz w:val="18"/>
                <w:szCs w:val="18"/>
              </w:rPr>
            </w:pPr>
            <w:r w:rsidRPr="00BB2D9F">
              <w:rPr>
                <w:rFonts w:asciiTheme="majorHAnsi" w:hAnsiTheme="majorHAnsi"/>
                <w:b/>
                <w:bCs/>
                <w:sz w:val="18"/>
                <w:szCs w:val="18"/>
              </w:rPr>
              <w:t>Type</w:t>
            </w:r>
          </w:p>
        </w:tc>
        <w:tc>
          <w:tcPr>
            <w:tcW w:w="3122" w:type="dxa"/>
            <w:tcBorders>
              <w:top w:val="single" w:sz="4" w:space="0" w:color="C0C0C0"/>
              <w:bottom w:val="single" w:sz="4" w:space="0" w:color="C0C0C0"/>
              <w:right w:val="single" w:sz="4" w:space="0" w:color="C0C0C0"/>
            </w:tcBorders>
            <w:shd w:val="clear" w:color="auto" w:fill="B8CCE4" w:themeFill="accent1" w:themeFillTint="66"/>
            <w:vAlign w:val="center"/>
          </w:tcPr>
          <w:p w:rsidR="00D54AEA" w:rsidRPr="00BB2D9F" w:rsidRDefault="00D54AEA" w:rsidP="00841E89">
            <w:pPr>
              <w:ind w:left="-73"/>
              <w:jc w:val="center"/>
              <w:rPr>
                <w:rFonts w:asciiTheme="majorHAnsi" w:hAnsiTheme="majorHAnsi"/>
                <w:sz w:val="18"/>
                <w:szCs w:val="18"/>
              </w:rPr>
            </w:pPr>
            <w:r w:rsidRPr="00BB2D9F">
              <w:rPr>
                <w:rFonts w:asciiTheme="majorHAnsi" w:hAnsiTheme="majorHAnsi"/>
                <w:sz w:val="18"/>
                <w:szCs w:val="18"/>
              </w:rPr>
              <w:t>Early Bird Registration</w:t>
            </w:r>
          </w:p>
          <w:p w:rsidR="00D54AEA" w:rsidRPr="00BB2D9F" w:rsidRDefault="00D54AEA" w:rsidP="00841E89">
            <w:pPr>
              <w:ind w:left="-73"/>
              <w:jc w:val="center"/>
              <w:rPr>
                <w:rFonts w:asciiTheme="majorHAnsi" w:hAnsiTheme="majorHAnsi"/>
                <w:sz w:val="18"/>
                <w:szCs w:val="18"/>
              </w:rPr>
            </w:pPr>
            <w:r w:rsidRPr="00BB2D9F">
              <w:rPr>
                <w:rFonts w:asciiTheme="majorHAnsi" w:hAnsiTheme="majorHAnsi"/>
                <w:sz w:val="18"/>
                <w:szCs w:val="18"/>
              </w:rPr>
              <w:t>(For payment r</w:t>
            </w:r>
            <w:r w:rsidR="004C33B8">
              <w:rPr>
                <w:rFonts w:asciiTheme="majorHAnsi" w:hAnsiTheme="majorHAnsi"/>
                <w:sz w:val="18"/>
                <w:szCs w:val="18"/>
              </w:rPr>
              <w:t>eceived on or before   30</w:t>
            </w:r>
            <w:r w:rsidR="00841E89">
              <w:rPr>
                <w:rFonts w:asciiTheme="majorHAnsi" w:hAnsiTheme="majorHAnsi"/>
                <w:sz w:val="18"/>
                <w:szCs w:val="18"/>
              </w:rPr>
              <w:t xml:space="preserve"> April </w:t>
            </w:r>
            <w:r w:rsidRPr="00BB2D9F">
              <w:rPr>
                <w:rFonts w:asciiTheme="majorHAnsi" w:hAnsiTheme="majorHAnsi"/>
                <w:sz w:val="18"/>
                <w:szCs w:val="18"/>
              </w:rPr>
              <w:t>2014)</w:t>
            </w:r>
          </w:p>
        </w:tc>
        <w:tc>
          <w:tcPr>
            <w:tcW w:w="2886" w:type="dxa"/>
            <w:tcBorders>
              <w:top w:val="single" w:sz="4" w:space="0" w:color="C0C0C0"/>
              <w:left w:val="single" w:sz="4" w:space="0" w:color="C0C0C0"/>
              <w:bottom w:val="single" w:sz="4" w:space="0" w:color="C0C0C0"/>
              <w:right w:val="single" w:sz="4" w:space="0" w:color="C0C0C0"/>
            </w:tcBorders>
            <w:shd w:val="clear" w:color="auto" w:fill="95B3D7" w:themeFill="accent1" w:themeFillTint="99"/>
            <w:vAlign w:val="center"/>
          </w:tcPr>
          <w:p w:rsidR="00D54AEA" w:rsidRPr="00BB2D9F" w:rsidRDefault="00D54AEA" w:rsidP="00841E89">
            <w:pPr>
              <w:jc w:val="center"/>
              <w:rPr>
                <w:rFonts w:asciiTheme="majorHAnsi" w:hAnsiTheme="majorHAnsi"/>
                <w:sz w:val="18"/>
                <w:szCs w:val="18"/>
              </w:rPr>
            </w:pPr>
            <w:r w:rsidRPr="00BB2D9F">
              <w:rPr>
                <w:rFonts w:asciiTheme="majorHAnsi" w:hAnsiTheme="majorHAnsi"/>
                <w:sz w:val="18"/>
                <w:szCs w:val="18"/>
              </w:rPr>
              <w:t>Regular Registration</w:t>
            </w:r>
          </w:p>
          <w:p w:rsidR="00D54AEA" w:rsidRPr="00BB2D9F" w:rsidRDefault="00D54AEA" w:rsidP="00B01CFB">
            <w:pPr>
              <w:jc w:val="center"/>
              <w:rPr>
                <w:rFonts w:asciiTheme="majorHAnsi" w:hAnsiTheme="majorHAnsi"/>
                <w:sz w:val="18"/>
                <w:szCs w:val="18"/>
              </w:rPr>
            </w:pPr>
            <w:r w:rsidRPr="00BB2D9F">
              <w:rPr>
                <w:rFonts w:asciiTheme="majorHAnsi" w:hAnsiTheme="majorHAnsi"/>
                <w:sz w:val="18"/>
                <w:szCs w:val="18"/>
              </w:rPr>
              <w:t>(F</w:t>
            </w:r>
            <w:r w:rsidR="00841E89">
              <w:rPr>
                <w:rFonts w:asciiTheme="majorHAnsi" w:hAnsiTheme="majorHAnsi"/>
                <w:sz w:val="18"/>
                <w:szCs w:val="18"/>
              </w:rPr>
              <w:t xml:space="preserve">or payment received from </w:t>
            </w:r>
            <w:r w:rsidR="008363D1">
              <w:rPr>
                <w:rFonts w:asciiTheme="majorHAnsi" w:hAnsiTheme="majorHAnsi"/>
                <w:sz w:val="18"/>
                <w:szCs w:val="18"/>
              </w:rPr>
              <w:t xml:space="preserve">         </w:t>
            </w:r>
            <w:r w:rsidR="002D28B5">
              <w:rPr>
                <w:rFonts w:asciiTheme="majorHAnsi" w:hAnsiTheme="majorHAnsi"/>
                <w:sz w:val="18"/>
                <w:szCs w:val="18"/>
              </w:rPr>
              <w:t>0</w:t>
            </w:r>
            <w:r w:rsidR="00841E89">
              <w:rPr>
                <w:rFonts w:asciiTheme="majorHAnsi" w:hAnsiTheme="majorHAnsi"/>
                <w:sz w:val="18"/>
                <w:szCs w:val="18"/>
              </w:rPr>
              <w:t>1</w:t>
            </w:r>
            <w:r w:rsidR="002D28B5">
              <w:rPr>
                <w:rFonts w:asciiTheme="majorHAnsi" w:hAnsiTheme="majorHAnsi"/>
                <w:sz w:val="18"/>
                <w:szCs w:val="18"/>
              </w:rPr>
              <w:t xml:space="preserve"> </w:t>
            </w:r>
            <w:r w:rsidR="00841E89">
              <w:rPr>
                <w:rFonts w:asciiTheme="majorHAnsi" w:hAnsiTheme="majorHAnsi"/>
                <w:sz w:val="18"/>
                <w:szCs w:val="18"/>
              </w:rPr>
              <w:t>to 3</w:t>
            </w:r>
            <w:r w:rsidR="00E5724F">
              <w:rPr>
                <w:rFonts w:asciiTheme="majorHAnsi" w:hAnsiTheme="majorHAnsi"/>
                <w:sz w:val="18"/>
                <w:szCs w:val="18"/>
              </w:rPr>
              <w:t>1</w:t>
            </w:r>
            <w:r w:rsidR="00841E89">
              <w:rPr>
                <w:rFonts w:asciiTheme="majorHAnsi" w:hAnsiTheme="majorHAnsi"/>
                <w:sz w:val="18"/>
                <w:szCs w:val="18"/>
              </w:rPr>
              <w:t xml:space="preserve"> May </w:t>
            </w:r>
            <w:r w:rsidRPr="00BB2D9F">
              <w:rPr>
                <w:rFonts w:asciiTheme="majorHAnsi" w:hAnsiTheme="majorHAnsi"/>
                <w:sz w:val="18"/>
                <w:szCs w:val="18"/>
              </w:rPr>
              <w:t xml:space="preserve"> 201</w:t>
            </w:r>
            <w:r w:rsidR="00B01CFB">
              <w:rPr>
                <w:rFonts w:asciiTheme="majorHAnsi" w:hAnsiTheme="majorHAnsi"/>
                <w:sz w:val="18"/>
                <w:szCs w:val="18"/>
              </w:rPr>
              <w:t>4</w:t>
            </w:r>
            <w:r w:rsidRPr="00BB2D9F">
              <w:rPr>
                <w:rFonts w:asciiTheme="majorHAnsi" w:hAnsiTheme="majorHAnsi"/>
                <w:sz w:val="18"/>
                <w:szCs w:val="18"/>
              </w:rPr>
              <w:t>)</w:t>
            </w:r>
          </w:p>
        </w:tc>
      </w:tr>
      <w:tr w:rsidR="00D54AEA" w:rsidRPr="00BB2D9F">
        <w:trPr>
          <w:trHeight w:val="498"/>
          <w:jc w:val="center"/>
        </w:trPr>
        <w:tc>
          <w:tcPr>
            <w:tcW w:w="4721" w:type="dxa"/>
            <w:tcBorders>
              <w:top w:val="single" w:sz="4" w:space="0" w:color="C0C0C0"/>
              <w:left w:val="single" w:sz="4" w:space="0" w:color="C0C0C0"/>
              <w:bottom w:val="single" w:sz="4" w:space="0" w:color="C0C0C0"/>
              <w:right w:val="single" w:sz="4" w:space="0" w:color="C0C0C0"/>
            </w:tcBorders>
            <w:vAlign w:val="center"/>
          </w:tcPr>
          <w:p w:rsidR="00D54AEA" w:rsidRPr="00BB2D9F" w:rsidRDefault="00D54AEA" w:rsidP="00841E89">
            <w:pPr>
              <w:rPr>
                <w:rFonts w:asciiTheme="majorHAnsi" w:hAnsiTheme="majorHAnsi"/>
                <w:b/>
                <w:bCs/>
                <w:sz w:val="18"/>
                <w:szCs w:val="18"/>
              </w:rPr>
            </w:pPr>
            <w:r w:rsidRPr="00BB2D9F">
              <w:rPr>
                <w:rFonts w:asciiTheme="majorHAnsi" w:hAnsiTheme="majorHAnsi"/>
                <w:b/>
                <w:bCs/>
                <w:sz w:val="18"/>
                <w:szCs w:val="18"/>
              </w:rPr>
              <w:t>Delegate</w:t>
            </w:r>
          </w:p>
        </w:tc>
        <w:tc>
          <w:tcPr>
            <w:tcW w:w="3122" w:type="dxa"/>
            <w:tcBorders>
              <w:top w:val="single" w:sz="4" w:space="0" w:color="C0C0C0"/>
              <w:bottom w:val="single" w:sz="4" w:space="0" w:color="C0C0C0"/>
              <w:right w:val="single" w:sz="4" w:space="0" w:color="C0C0C0"/>
            </w:tcBorders>
            <w:shd w:val="clear" w:color="auto" w:fill="B8CCE4" w:themeFill="accent1" w:themeFillTint="66"/>
            <w:vAlign w:val="center"/>
          </w:tcPr>
          <w:p w:rsidR="00D54AEA" w:rsidRPr="00BB2D9F" w:rsidRDefault="0065789E" w:rsidP="00841E89">
            <w:pPr>
              <w:ind w:left="285"/>
              <w:rPr>
                <w:rFonts w:asciiTheme="majorHAnsi" w:hAnsiTheme="majorHAnsi"/>
                <w:sz w:val="18"/>
                <w:szCs w:val="18"/>
              </w:rPr>
            </w:pPr>
            <w:r w:rsidRPr="00BB2D9F">
              <w:rPr>
                <w:rStyle w:val="CheckBoxChar"/>
                <w:rFonts w:asciiTheme="majorHAnsi" w:hAnsiTheme="majorHAnsi"/>
                <w:color w:val="auto"/>
                <w:sz w:val="18"/>
                <w:szCs w:val="18"/>
              </w:rPr>
              <w:fldChar w:fldCharType="begin">
                <w:ffData>
                  <w:name w:val=""/>
                  <w:enabled/>
                  <w:calcOnExit w:val="0"/>
                  <w:checkBox>
                    <w:sizeAuto/>
                    <w:default w:val="0"/>
                  </w:checkBox>
                </w:ffData>
              </w:fldChar>
            </w:r>
            <w:r w:rsidR="00D54AEA" w:rsidRPr="00BB2D9F">
              <w:rPr>
                <w:rStyle w:val="CheckBoxChar"/>
                <w:rFonts w:asciiTheme="majorHAnsi" w:hAnsiTheme="majorHAnsi"/>
                <w:color w:val="auto"/>
                <w:sz w:val="18"/>
                <w:szCs w:val="18"/>
              </w:rPr>
              <w:instrText xml:space="preserve"> FORMCHECKBOX </w:instrText>
            </w:r>
            <w:r>
              <w:rPr>
                <w:rStyle w:val="CheckBoxChar"/>
                <w:rFonts w:asciiTheme="majorHAnsi" w:hAnsiTheme="majorHAnsi"/>
                <w:color w:val="auto"/>
                <w:sz w:val="18"/>
                <w:szCs w:val="18"/>
              </w:rPr>
            </w:r>
            <w:r>
              <w:rPr>
                <w:rStyle w:val="CheckBoxChar"/>
                <w:rFonts w:asciiTheme="majorHAnsi" w:hAnsiTheme="majorHAnsi"/>
                <w:color w:val="auto"/>
                <w:sz w:val="18"/>
                <w:szCs w:val="18"/>
              </w:rPr>
              <w:fldChar w:fldCharType="separate"/>
            </w:r>
            <w:r w:rsidRPr="00BB2D9F">
              <w:rPr>
                <w:rStyle w:val="CheckBoxChar"/>
                <w:rFonts w:asciiTheme="majorHAnsi" w:hAnsiTheme="majorHAnsi"/>
                <w:color w:val="auto"/>
                <w:sz w:val="18"/>
                <w:szCs w:val="18"/>
              </w:rPr>
              <w:fldChar w:fldCharType="end"/>
            </w:r>
            <w:r w:rsidR="00D54AEA" w:rsidRPr="00BB2D9F">
              <w:rPr>
                <w:rFonts w:asciiTheme="majorHAnsi" w:hAnsiTheme="majorHAnsi"/>
                <w:sz w:val="18"/>
                <w:szCs w:val="18"/>
              </w:rPr>
              <w:t xml:space="preserve">  USD 215</w:t>
            </w:r>
          </w:p>
          <w:p w:rsidR="00D54AEA" w:rsidRPr="00BB2D9F" w:rsidRDefault="0065789E" w:rsidP="00841E89">
            <w:pPr>
              <w:ind w:left="285"/>
              <w:rPr>
                <w:rFonts w:asciiTheme="majorHAnsi" w:hAnsiTheme="majorHAnsi"/>
                <w:sz w:val="18"/>
                <w:szCs w:val="18"/>
              </w:rPr>
            </w:pPr>
            <w:r w:rsidRPr="00BB2D9F">
              <w:rPr>
                <w:rStyle w:val="CheckBoxChar"/>
                <w:rFonts w:asciiTheme="majorHAnsi" w:hAnsiTheme="majorHAnsi"/>
                <w:color w:val="auto"/>
                <w:sz w:val="18"/>
                <w:szCs w:val="18"/>
              </w:rPr>
              <w:fldChar w:fldCharType="begin">
                <w:ffData>
                  <w:name w:val=""/>
                  <w:enabled/>
                  <w:calcOnExit w:val="0"/>
                  <w:checkBox>
                    <w:sizeAuto/>
                    <w:default w:val="0"/>
                  </w:checkBox>
                </w:ffData>
              </w:fldChar>
            </w:r>
            <w:r w:rsidR="00D54AEA" w:rsidRPr="00BB2D9F">
              <w:rPr>
                <w:rStyle w:val="CheckBoxChar"/>
                <w:rFonts w:asciiTheme="majorHAnsi" w:hAnsiTheme="majorHAnsi"/>
                <w:color w:val="auto"/>
                <w:sz w:val="18"/>
                <w:szCs w:val="18"/>
              </w:rPr>
              <w:instrText xml:space="preserve"> FORMCHECKBOX </w:instrText>
            </w:r>
            <w:r>
              <w:rPr>
                <w:rStyle w:val="CheckBoxChar"/>
                <w:rFonts w:asciiTheme="majorHAnsi" w:hAnsiTheme="majorHAnsi"/>
                <w:color w:val="auto"/>
                <w:sz w:val="18"/>
                <w:szCs w:val="18"/>
              </w:rPr>
            </w:r>
            <w:r>
              <w:rPr>
                <w:rStyle w:val="CheckBoxChar"/>
                <w:rFonts w:asciiTheme="majorHAnsi" w:hAnsiTheme="majorHAnsi"/>
                <w:color w:val="auto"/>
                <w:sz w:val="18"/>
                <w:szCs w:val="18"/>
              </w:rPr>
              <w:fldChar w:fldCharType="separate"/>
            </w:r>
            <w:r w:rsidRPr="00BB2D9F">
              <w:rPr>
                <w:rStyle w:val="CheckBoxChar"/>
                <w:rFonts w:asciiTheme="majorHAnsi" w:hAnsiTheme="majorHAnsi"/>
                <w:color w:val="auto"/>
                <w:sz w:val="18"/>
                <w:szCs w:val="18"/>
              </w:rPr>
              <w:fldChar w:fldCharType="end"/>
            </w:r>
            <w:r w:rsidR="00D54AEA" w:rsidRPr="00BB2D9F">
              <w:rPr>
                <w:rFonts w:asciiTheme="majorHAnsi" w:hAnsiTheme="majorHAnsi"/>
                <w:sz w:val="18"/>
                <w:szCs w:val="18"/>
              </w:rPr>
              <w:t xml:space="preserve">  PHP 8,500</w:t>
            </w:r>
          </w:p>
        </w:tc>
        <w:tc>
          <w:tcPr>
            <w:tcW w:w="2886" w:type="dxa"/>
            <w:tcBorders>
              <w:top w:val="single" w:sz="4" w:space="0" w:color="C0C0C0"/>
              <w:left w:val="single" w:sz="4" w:space="0" w:color="C0C0C0"/>
              <w:bottom w:val="single" w:sz="4" w:space="0" w:color="C0C0C0"/>
              <w:right w:val="single" w:sz="4" w:space="0" w:color="C0C0C0"/>
            </w:tcBorders>
            <w:shd w:val="clear" w:color="auto" w:fill="95B3D7" w:themeFill="accent1" w:themeFillTint="99"/>
            <w:vAlign w:val="center"/>
          </w:tcPr>
          <w:p w:rsidR="00D54AEA" w:rsidRPr="00BB2D9F" w:rsidRDefault="0065789E" w:rsidP="00841E89">
            <w:pPr>
              <w:ind w:left="285"/>
              <w:rPr>
                <w:rFonts w:asciiTheme="majorHAnsi" w:hAnsiTheme="majorHAnsi"/>
                <w:sz w:val="18"/>
                <w:szCs w:val="18"/>
              </w:rPr>
            </w:pPr>
            <w:r w:rsidRPr="00BB2D9F">
              <w:rPr>
                <w:rStyle w:val="CheckBoxChar"/>
                <w:rFonts w:asciiTheme="majorHAnsi" w:hAnsiTheme="majorHAnsi"/>
                <w:color w:val="auto"/>
                <w:sz w:val="18"/>
                <w:szCs w:val="18"/>
              </w:rPr>
              <w:fldChar w:fldCharType="begin">
                <w:ffData>
                  <w:name w:val=""/>
                  <w:enabled/>
                  <w:calcOnExit w:val="0"/>
                  <w:checkBox>
                    <w:sizeAuto/>
                    <w:default w:val="0"/>
                  </w:checkBox>
                </w:ffData>
              </w:fldChar>
            </w:r>
            <w:r w:rsidR="00D54AEA" w:rsidRPr="00BB2D9F">
              <w:rPr>
                <w:rStyle w:val="CheckBoxChar"/>
                <w:rFonts w:asciiTheme="majorHAnsi" w:hAnsiTheme="majorHAnsi"/>
                <w:color w:val="auto"/>
                <w:sz w:val="18"/>
                <w:szCs w:val="18"/>
              </w:rPr>
              <w:instrText xml:space="preserve"> FORMCHECKBOX </w:instrText>
            </w:r>
            <w:r>
              <w:rPr>
                <w:rStyle w:val="CheckBoxChar"/>
                <w:rFonts w:asciiTheme="majorHAnsi" w:hAnsiTheme="majorHAnsi"/>
                <w:color w:val="auto"/>
                <w:sz w:val="18"/>
                <w:szCs w:val="18"/>
              </w:rPr>
            </w:r>
            <w:r>
              <w:rPr>
                <w:rStyle w:val="CheckBoxChar"/>
                <w:rFonts w:asciiTheme="majorHAnsi" w:hAnsiTheme="majorHAnsi"/>
                <w:color w:val="auto"/>
                <w:sz w:val="18"/>
                <w:szCs w:val="18"/>
              </w:rPr>
              <w:fldChar w:fldCharType="separate"/>
            </w:r>
            <w:r w:rsidRPr="00BB2D9F">
              <w:rPr>
                <w:rStyle w:val="CheckBoxChar"/>
                <w:rFonts w:asciiTheme="majorHAnsi" w:hAnsiTheme="majorHAnsi"/>
                <w:color w:val="auto"/>
                <w:sz w:val="18"/>
                <w:szCs w:val="18"/>
              </w:rPr>
              <w:fldChar w:fldCharType="end"/>
            </w:r>
            <w:r w:rsidR="00D54AEA" w:rsidRPr="00BB2D9F">
              <w:rPr>
                <w:rFonts w:asciiTheme="majorHAnsi" w:hAnsiTheme="majorHAnsi"/>
                <w:sz w:val="18"/>
                <w:szCs w:val="18"/>
              </w:rPr>
              <w:t xml:space="preserve">  USD 250</w:t>
            </w:r>
          </w:p>
          <w:p w:rsidR="00D54AEA" w:rsidRPr="00BB2D9F" w:rsidRDefault="0065789E" w:rsidP="00841E89">
            <w:pPr>
              <w:ind w:left="285"/>
              <w:rPr>
                <w:rFonts w:asciiTheme="majorHAnsi" w:hAnsiTheme="majorHAnsi"/>
                <w:sz w:val="18"/>
                <w:szCs w:val="18"/>
              </w:rPr>
            </w:pPr>
            <w:r w:rsidRPr="00BB2D9F">
              <w:rPr>
                <w:rStyle w:val="CheckBoxChar"/>
                <w:rFonts w:asciiTheme="majorHAnsi" w:hAnsiTheme="majorHAnsi"/>
                <w:color w:val="auto"/>
                <w:sz w:val="18"/>
                <w:szCs w:val="18"/>
              </w:rPr>
              <w:fldChar w:fldCharType="begin">
                <w:ffData>
                  <w:name w:val=""/>
                  <w:enabled/>
                  <w:calcOnExit w:val="0"/>
                  <w:checkBox>
                    <w:sizeAuto/>
                    <w:default w:val="0"/>
                  </w:checkBox>
                </w:ffData>
              </w:fldChar>
            </w:r>
            <w:r w:rsidR="00D54AEA" w:rsidRPr="00BB2D9F">
              <w:rPr>
                <w:rStyle w:val="CheckBoxChar"/>
                <w:rFonts w:asciiTheme="majorHAnsi" w:hAnsiTheme="majorHAnsi"/>
                <w:color w:val="auto"/>
                <w:sz w:val="18"/>
                <w:szCs w:val="18"/>
              </w:rPr>
              <w:instrText xml:space="preserve"> FORMCHECKBOX </w:instrText>
            </w:r>
            <w:r>
              <w:rPr>
                <w:rStyle w:val="CheckBoxChar"/>
                <w:rFonts w:asciiTheme="majorHAnsi" w:hAnsiTheme="majorHAnsi"/>
                <w:color w:val="auto"/>
                <w:sz w:val="18"/>
                <w:szCs w:val="18"/>
              </w:rPr>
            </w:r>
            <w:r>
              <w:rPr>
                <w:rStyle w:val="CheckBoxChar"/>
                <w:rFonts w:asciiTheme="majorHAnsi" w:hAnsiTheme="majorHAnsi"/>
                <w:color w:val="auto"/>
                <w:sz w:val="18"/>
                <w:szCs w:val="18"/>
              </w:rPr>
              <w:fldChar w:fldCharType="separate"/>
            </w:r>
            <w:r w:rsidRPr="00BB2D9F">
              <w:rPr>
                <w:rStyle w:val="CheckBoxChar"/>
                <w:rFonts w:asciiTheme="majorHAnsi" w:hAnsiTheme="majorHAnsi"/>
                <w:color w:val="auto"/>
                <w:sz w:val="18"/>
                <w:szCs w:val="18"/>
              </w:rPr>
              <w:fldChar w:fldCharType="end"/>
            </w:r>
            <w:r w:rsidR="00D54AEA" w:rsidRPr="00BB2D9F">
              <w:rPr>
                <w:rFonts w:asciiTheme="majorHAnsi" w:hAnsiTheme="majorHAnsi"/>
                <w:sz w:val="18"/>
                <w:szCs w:val="18"/>
              </w:rPr>
              <w:t xml:space="preserve">  PHP 10,000</w:t>
            </w:r>
          </w:p>
        </w:tc>
      </w:tr>
      <w:tr w:rsidR="00D54AEA" w:rsidRPr="00BB2D9F">
        <w:trPr>
          <w:trHeight w:val="504"/>
          <w:jc w:val="center"/>
        </w:trPr>
        <w:tc>
          <w:tcPr>
            <w:tcW w:w="4721" w:type="dxa"/>
            <w:tcBorders>
              <w:top w:val="single" w:sz="4" w:space="0" w:color="C0C0C0"/>
              <w:left w:val="single" w:sz="4" w:space="0" w:color="C0C0C0"/>
              <w:bottom w:val="single" w:sz="4" w:space="0" w:color="C0C0C0"/>
              <w:right w:val="single" w:sz="4" w:space="0" w:color="C0C0C0"/>
            </w:tcBorders>
            <w:vAlign w:val="center"/>
          </w:tcPr>
          <w:p w:rsidR="00324E7A" w:rsidRDefault="00324E7A" w:rsidP="00841E89">
            <w:pPr>
              <w:rPr>
                <w:rFonts w:asciiTheme="majorHAnsi" w:hAnsiTheme="majorHAnsi"/>
                <w:b/>
                <w:bCs/>
                <w:sz w:val="18"/>
                <w:szCs w:val="18"/>
              </w:rPr>
            </w:pPr>
          </w:p>
          <w:p w:rsidR="00D54AEA" w:rsidRPr="00BB2D9F" w:rsidRDefault="00D54AEA" w:rsidP="00841E89">
            <w:pPr>
              <w:rPr>
                <w:rFonts w:asciiTheme="majorHAnsi" w:hAnsiTheme="majorHAnsi"/>
                <w:b/>
                <w:bCs/>
                <w:sz w:val="18"/>
                <w:szCs w:val="18"/>
              </w:rPr>
            </w:pPr>
            <w:r w:rsidRPr="00BB2D9F">
              <w:rPr>
                <w:rFonts w:asciiTheme="majorHAnsi" w:hAnsiTheme="majorHAnsi"/>
                <w:b/>
                <w:bCs/>
                <w:sz w:val="18"/>
                <w:szCs w:val="18"/>
              </w:rPr>
              <w:t>AIM Alumni</w:t>
            </w:r>
          </w:p>
          <w:p w:rsidR="00D54AEA" w:rsidRPr="00BB2D9F" w:rsidRDefault="00D54AEA" w:rsidP="00841E89">
            <w:pPr>
              <w:rPr>
                <w:rFonts w:asciiTheme="majorHAnsi" w:hAnsiTheme="majorHAnsi"/>
                <w:b/>
                <w:bCs/>
                <w:sz w:val="18"/>
                <w:szCs w:val="18"/>
              </w:rPr>
            </w:pPr>
          </w:p>
        </w:tc>
        <w:tc>
          <w:tcPr>
            <w:tcW w:w="3122" w:type="dxa"/>
            <w:tcBorders>
              <w:top w:val="single" w:sz="4" w:space="0" w:color="C0C0C0"/>
              <w:bottom w:val="single" w:sz="4" w:space="0" w:color="C0C0C0"/>
              <w:right w:val="single" w:sz="4" w:space="0" w:color="C0C0C0"/>
            </w:tcBorders>
            <w:shd w:val="clear" w:color="auto" w:fill="B8CCE4" w:themeFill="accent1" w:themeFillTint="66"/>
            <w:vAlign w:val="center"/>
          </w:tcPr>
          <w:p w:rsidR="00D54AEA" w:rsidRPr="00BB2D9F" w:rsidRDefault="00D54AEA" w:rsidP="00841E89">
            <w:pPr>
              <w:ind w:left="285"/>
              <w:rPr>
                <w:rFonts w:asciiTheme="majorHAnsi" w:hAnsiTheme="majorHAnsi"/>
                <w:sz w:val="18"/>
                <w:szCs w:val="18"/>
              </w:rPr>
            </w:pPr>
          </w:p>
        </w:tc>
        <w:tc>
          <w:tcPr>
            <w:tcW w:w="2886" w:type="dxa"/>
            <w:tcBorders>
              <w:top w:val="single" w:sz="4" w:space="0" w:color="C0C0C0"/>
              <w:left w:val="single" w:sz="4" w:space="0" w:color="C0C0C0"/>
              <w:bottom w:val="single" w:sz="4" w:space="0" w:color="C0C0C0"/>
              <w:right w:val="single" w:sz="4" w:space="0" w:color="C0C0C0"/>
            </w:tcBorders>
            <w:shd w:val="clear" w:color="auto" w:fill="95B3D7" w:themeFill="accent1" w:themeFillTint="99"/>
            <w:vAlign w:val="center"/>
          </w:tcPr>
          <w:p w:rsidR="00D54AEA" w:rsidRPr="00BB2D9F" w:rsidRDefault="0065789E" w:rsidP="00841E89">
            <w:pPr>
              <w:ind w:left="285"/>
              <w:rPr>
                <w:rFonts w:asciiTheme="majorHAnsi" w:hAnsiTheme="majorHAnsi"/>
                <w:sz w:val="18"/>
                <w:szCs w:val="18"/>
              </w:rPr>
            </w:pPr>
            <w:r w:rsidRPr="00BB2D9F">
              <w:rPr>
                <w:rStyle w:val="CheckBoxChar"/>
                <w:rFonts w:asciiTheme="majorHAnsi" w:hAnsiTheme="majorHAnsi"/>
                <w:color w:val="auto"/>
                <w:sz w:val="18"/>
                <w:szCs w:val="18"/>
              </w:rPr>
              <w:fldChar w:fldCharType="begin">
                <w:ffData>
                  <w:name w:val="Check3"/>
                  <w:enabled/>
                  <w:calcOnExit w:val="0"/>
                  <w:checkBox>
                    <w:sizeAuto/>
                    <w:default w:val="0"/>
                  </w:checkBox>
                </w:ffData>
              </w:fldChar>
            </w:r>
            <w:r w:rsidR="00D54AEA" w:rsidRPr="00BB2D9F">
              <w:rPr>
                <w:rStyle w:val="CheckBoxChar"/>
                <w:rFonts w:asciiTheme="majorHAnsi" w:hAnsiTheme="majorHAnsi"/>
                <w:color w:val="auto"/>
                <w:sz w:val="18"/>
                <w:szCs w:val="18"/>
              </w:rPr>
              <w:instrText xml:space="preserve"> FORMCHECKBOX </w:instrText>
            </w:r>
            <w:r>
              <w:rPr>
                <w:rStyle w:val="CheckBoxChar"/>
                <w:rFonts w:asciiTheme="majorHAnsi" w:hAnsiTheme="majorHAnsi"/>
                <w:color w:val="auto"/>
                <w:sz w:val="18"/>
                <w:szCs w:val="18"/>
              </w:rPr>
            </w:r>
            <w:r>
              <w:rPr>
                <w:rStyle w:val="CheckBoxChar"/>
                <w:rFonts w:asciiTheme="majorHAnsi" w:hAnsiTheme="majorHAnsi"/>
                <w:color w:val="auto"/>
                <w:sz w:val="18"/>
                <w:szCs w:val="18"/>
              </w:rPr>
              <w:fldChar w:fldCharType="separate"/>
            </w:r>
            <w:r w:rsidRPr="00BB2D9F">
              <w:rPr>
                <w:rStyle w:val="CheckBoxChar"/>
                <w:rFonts w:asciiTheme="majorHAnsi" w:hAnsiTheme="majorHAnsi"/>
                <w:color w:val="auto"/>
                <w:sz w:val="18"/>
                <w:szCs w:val="18"/>
              </w:rPr>
              <w:fldChar w:fldCharType="end"/>
            </w:r>
            <w:r w:rsidR="00D54AEA" w:rsidRPr="00BB2D9F">
              <w:rPr>
                <w:rFonts w:asciiTheme="majorHAnsi" w:hAnsiTheme="majorHAnsi"/>
                <w:sz w:val="18"/>
                <w:szCs w:val="18"/>
              </w:rPr>
              <w:t xml:space="preserve">  USD 215</w:t>
            </w:r>
          </w:p>
          <w:p w:rsidR="00D54AEA" w:rsidRPr="00BB2D9F" w:rsidRDefault="0065789E" w:rsidP="00841E89">
            <w:pPr>
              <w:ind w:left="285"/>
              <w:rPr>
                <w:rFonts w:asciiTheme="majorHAnsi" w:hAnsiTheme="majorHAnsi"/>
                <w:sz w:val="18"/>
                <w:szCs w:val="18"/>
              </w:rPr>
            </w:pPr>
            <w:r w:rsidRPr="00BB2D9F">
              <w:rPr>
                <w:rStyle w:val="CheckBoxChar"/>
                <w:rFonts w:asciiTheme="majorHAnsi" w:hAnsiTheme="majorHAnsi"/>
                <w:color w:val="auto"/>
                <w:sz w:val="18"/>
                <w:szCs w:val="18"/>
              </w:rPr>
              <w:fldChar w:fldCharType="begin">
                <w:ffData>
                  <w:name w:val="Check3"/>
                  <w:enabled/>
                  <w:calcOnExit w:val="0"/>
                  <w:checkBox>
                    <w:sizeAuto/>
                    <w:default w:val="0"/>
                  </w:checkBox>
                </w:ffData>
              </w:fldChar>
            </w:r>
            <w:r w:rsidR="00D54AEA" w:rsidRPr="00BB2D9F">
              <w:rPr>
                <w:rStyle w:val="CheckBoxChar"/>
                <w:rFonts w:asciiTheme="majorHAnsi" w:hAnsiTheme="majorHAnsi"/>
                <w:color w:val="auto"/>
                <w:sz w:val="18"/>
                <w:szCs w:val="18"/>
              </w:rPr>
              <w:instrText xml:space="preserve"> FORMCHECKBOX </w:instrText>
            </w:r>
            <w:r>
              <w:rPr>
                <w:rStyle w:val="CheckBoxChar"/>
                <w:rFonts w:asciiTheme="majorHAnsi" w:hAnsiTheme="majorHAnsi"/>
                <w:color w:val="auto"/>
                <w:sz w:val="18"/>
                <w:szCs w:val="18"/>
              </w:rPr>
            </w:r>
            <w:r>
              <w:rPr>
                <w:rStyle w:val="CheckBoxChar"/>
                <w:rFonts w:asciiTheme="majorHAnsi" w:hAnsiTheme="majorHAnsi"/>
                <w:color w:val="auto"/>
                <w:sz w:val="18"/>
                <w:szCs w:val="18"/>
              </w:rPr>
              <w:fldChar w:fldCharType="separate"/>
            </w:r>
            <w:r w:rsidRPr="00BB2D9F">
              <w:rPr>
                <w:rStyle w:val="CheckBoxChar"/>
                <w:rFonts w:asciiTheme="majorHAnsi" w:hAnsiTheme="majorHAnsi"/>
                <w:color w:val="auto"/>
                <w:sz w:val="18"/>
                <w:szCs w:val="18"/>
              </w:rPr>
              <w:fldChar w:fldCharType="end"/>
            </w:r>
            <w:r w:rsidR="00D54AEA" w:rsidRPr="00BB2D9F">
              <w:rPr>
                <w:rFonts w:asciiTheme="majorHAnsi" w:hAnsiTheme="majorHAnsi"/>
                <w:sz w:val="18"/>
                <w:szCs w:val="18"/>
              </w:rPr>
              <w:t xml:space="preserve">  PHP 8,500</w:t>
            </w:r>
          </w:p>
        </w:tc>
      </w:tr>
      <w:tr w:rsidR="000D5239" w:rsidRPr="00BB2D9F">
        <w:trPr>
          <w:trHeight w:val="594"/>
          <w:jc w:val="center"/>
        </w:trPr>
        <w:tc>
          <w:tcPr>
            <w:tcW w:w="4721" w:type="dxa"/>
            <w:tcBorders>
              <w:top w:val="single" w:sz="4" w:space="0" w:color="C0C0C0"/>
              <w:left w:val="single" w:sz="4" w:space="0" w:color="C0C0C0"/>
              <w:bottom w:val="single" w:sz="4" w:space="0" w:color="C0C0C0"/>
              <w:right w:val="single" w:sz="4" w:space="0" w:color="C0C0C0"/>
            </w:tcBorders>
            <w:vAlign w:val="center"/>
          </w:tcPr>
          <w:p w:rsidR="000D5239" w:rsidRPr="00BB2D9F" w:rsidRDefault="000D5239" w:rsidP="00841E89">
            <w:pPr>
              <w:rPr>
                <w:rFonts w:asciiTheme="majorHAnsi" w:hAnsiTheme="majorHAnsi"/>
                <w:b/>
                <w:bCs/>
                <w:sz w:val="18"/>
                <w:szCs w:val="18"/>
              </w:rPr>
            </w:pPr>
            <w:r>
              <w:rPr>
                <w:rFonts w:asciiTheme="majorHAnsi" w:hAnsiTheme="majorHAnsi"/>
                <w:b/>
                <w:bCs/>
                <w:sz w:val="18"/>
                <w:szCs w:val="18"/>
              </w:rPr>
              <w:t xml:space="preserve">Student </w:t>
            </w:r>
          </w:p>
        </w:tc>
        <w:tc>
          <w:tcPr>
            <w:tcW w:w="3122" w:type="dxa"/>
            <w:tcBorders>
              <w:top w:val="single" w:sz="4" w:space="0" w:color="C0C0C0"/>
              <w:bottom w:val="single" w:sz="4" w:space="0" w:color="C0C0C0"/>
              <w:right w:val="single" w:sz="4" w:space="0" w:color="C0C0C0"/>
            </w:tcBorders>
            <w:shd w:val="clear" w:color="auto" w:fill="B8CCE4" w:themeFill="accent1" w:themeFillTint="66"/>
            <w:vAlign w:val="center"/>
          </w:tcPr>
          <w:p w:rsidR="000D5239" w:rsidRPr="00BB2D9F" w:rsidRDefault="0065789E" w:rsidP="000D5239">
            <w:pPr>
              <w:ind w:left="285"/>
              <w:rPr>
                <w:rFonts w:asciiTheme="majorHAnsi" w:hAnsiTheme="majorHAnsi"/>
                <w:sz w:val="18"/>
                <w:szCs w:val="18"/>
              </w:rPr>
            </w:pPr>
            <w:r w:rsidRPr="00BB2D9F">
              <w:rPr>
                <w:rStyle w:val="CheckBoxChar"/>
                <w:rFonts w:asciiTheme="majorHAnsi" w:hAnsiTheme="majorHAnsi"/>
                <w:color w:val="auto"/>
                <w:sz w:val="18"/>
                <w:szCs w:val="18"/>
              </w:rPr>
              <w:fldChar w:fldCharType="begin">
                <w:ffData>
                  <w:name w:val="Check3"/>
                  <w:enabled/>
                  <w:calcOnExit w:val="0"/>
                  <w:checkBox>
                    <w:sizeAuto/>
                    <w:default w:val="0"/>
                  </w:checkBox>
                </w:ffData>
              </w:fldChar>
            </w:r>
            <w:r w:rsidR="000D5239" w:rsidRPr="00BB2D9F">
              <w:rPr>
                <w:rStyle w:val="CheckBoxChar"/>
                <w:rFonts w:asciiTheme="majorHAnsi" w:hAnsiTheme="majorHAnsi"/>
                <w:color w:val="auto"/>
                <w:sz w:val="18"/>
                <w:szCs w:val="18"/>
              </w:rPr>
              <w:instrText xml:space="preserve"> FORMCHECKBOX </w:instrText>
            </w:r>
            <w:r>
              <w:rPr>
                <w:rStyle w:val="CheckBoxChar"/>
                <w:rFonts w:asciiTheme="majorHAnsi" w:hAnsiTheme="majorHAnsi"/>
                <w:color w:val="auto"/>
                <w:sz w:val="18"/>
                <w:szCs w:val="18"/>
              </w:rPr>
            </w:r>
            <w:r>
              <w:rPr>
                <w:rStyle w:val="CheckBoxChar"/>
                <w:rFonts w:asciiTheme="majorHAnsi" w:hAnsiTheme="majorHAnsi"/>
                <w:color w:val="auto"/>
                <w:sz w:val="18"/>
                <w:szCs w:val="18"/>
              </w:rPr>
              <w:fldChar w:fldCharType="separate"/>
            </w:r>
            <w:r w:rsidRPr="00BB2D9F">
              <w:rPr>
                <w:rStyle w:val="CheckBoxChar"/>
                <w:rFonts w:asciiTheme="majorHAnsi" w:hAnsiTheme="majorHAnsi"/>
                <w:color w:val="auto"/>
                <w:sz w:val="18"/>
                <w:szCs w:val="18"/>
              </w:rPr>
              <w:fldChar w:fldCharType="end"/>
            </w:r>
            <w:r w:rsidR="000D5239" w:rsidRPr="00BB2D9F">
              <w:rPr>
                <w:rFonts w:asciiTheme="majorHAnsi" w:hAnsiTheme="majorHAnsi"/>
                <w:sz w:val="18"/>
                <w:szCs w:val="18"/>
              </w:rPr>
              <w:t xml:space="preserve">  USD 215</w:t>
            </w:r>
          </w:p>
          <w:p w:rsidR="000D5239" w:rsidRPr="00BB2D9F" w:rsidRDefault="0065789E" w:rsidP="000D5239">
            <w:pPr>
              <w:ind w:left="285"/>
              <w:rPr>
                <w:rFonts w:asciiTheme="majorHAnsi" w:hAnsiTheme="majorHAnsi"/>
                <w:sz w:val="18"/>
                <w:szCs w:val="18"/>
              </w:rPr>
            </w:pPr>
            <w:r w:rsidRPr="00BB2D9F">
              <w:rPr>
                <w:rStyle w:val="CheckBoxChar"/>
                <w:rFonts w:asciiTheme="majorHAnsi" w:hAnsiTheme="majorHAnsi"/>
                <w:color w:val="auto"/>
                <w:sz w:val="18"/>
                <w:szCs w:val="18"/>
              </w:rPr>
              <w:fldChar w:fldCharType="begin">
                <w:ffData>
                  <w:name w:val="Check3"/>
                  <w:enabled/>
                  <w:calcOnExit w:val="0"/>
                  <w:checkBox>
                    <w:sizeAuto/>
                    <w:default w:val="0"/>
                  </w:checkBox>
                </w:ffData>
              </w:fldChar>
            </w:r>
            <w:r w:rsidR="000D5239" w:rsidRPr="00BB2D9F">
              <w:rPr>
                <w:rStyle w:val="CheckBoxChar"/>
                <w:rFonts w:asciiTheme="majorHAnsi" w:hAnsiTheme="majorHAnsi"/>
                <w:color w:val="auto"/>
                <w:sz w:val="18"/>
                <w:szCs w:val="18"/>
              </w:rPr>
              <w:instrText xml:space="preserve"> FORMCHECKBOX </w:instrText>
            </w:r>
            <w:r>
              <w:rPr>
                <w:rStyle w:val="CheckBoxChar"/>
                <w:rFonts w:asciiTheme="majorHAnsi" w:hAnsiTheme="majorHAnsi"/>
                <w:color w:val="auto"/>
                <w:sz w:val="18"/>
                <w:szCs w:val="18"/>
              </w:rPr>
            </w:r>
            <w:r>
              <w:rPr>
                <w:rStyle w:val="CheckBoxChar"/>
                <w:rFonts w:asciiTheme="majorHAnsi" w:hAnsiTheme="majorHAnsi"/>
                <w:color w:val="auto"/>
                <w:sz w:val="18"/>
                <w:szCs w:val="18"/>
              </w:rPr>
              <w:fldChar w:fldCharType="separate"/>
            </w:r>
            <w:r w:rsidRPr="00BB2D9F">
              <w:rPr>
                <w:rStyle w:val="CheckBoxChar"/>
                <w:rFonts w:asciiTheme="majorHAnsi" w:hAnsiTheme="majorHAnsi"/>
                <w:color w:val="auto"/>
                <w:sz w:val="18"/>
                <w:szCs w:val="18"/>
              </w:rPr>
              <w:fldChar w:fldCharType="end"/>
            </w:r>
            <w:r w:rsidR="000D5239" w:rsidRPr="00BB2D9F">
              <w:rPr>
                <w:rFonts w:asciiTheme="majorHAnsi" w:hAnsiTheme="majorHAnsi"/>
                <w:sz w:val="18"/>
                <w:szCs w:val="18"/>
              </w:rPr>
              <w:t xml:space="preserve">  PHP 8,500</w:t>
            </w:r>
          </w:p>
        </w:tc>
        <w:tc>
          <w:tcPr>
            <w:tcW w:w="2886" w:type="dxa"/>
            <w:tcBorders>
              <w:top w:val="single" w:sz="4" w:space="0" w:color="C0C0C0"/>
              <w:left w:val="single" w:sz="4" w:space="0" w:color="C0C0C0"/>
              <w:bottom w:val="single" w:sz="4" w:space="0" w:color="C0C0C0"/>
              <w:right w:val="single" w:sz="4" w:space="0" w:color="C0C0C0"/>
            </w:tcBorders>
            <w:shd w:val="clear" w:color="auto" w:fill="95B3D7" w:themeFill="accent1" w:themeFillTint="99"/>
            <w:vAlign w:val="center"/>
          </w:tcPr>
          <w:p w:rsidR="000D5239" w:rsidRPr="00BB2D9F" w:rsidRDefault="0065789E" w:rsidP="000D5239">
            <w:pPr>
              <w:ind w:left="285"/>
              <w:rPr>
                <w:rFonts w:asciiTheme="majorHAnsi" w:hAnsiTheme="majorHAnsi"/>
                <w:sz w:val="18"/>
                <w:szCs w:val="18"/>
              </w:rPr>
            </w:pPr>
            <w:r w:rsidRPr="00BB2D9F">
              <w:rPr>
                <w:rStyle w:val="CheckBoxChar"/>
                <w:rFonts w:asciiTheme="majorHAnsi" w:hAnsiTheme="majorHAnsi"/>
                <w:color w:val="auto"/>
                <w:sz w:val="18"/>
                <w:szCs w:val="18"/>
              </w:rPr>
              <w:fldChar w:fldCharType="begin">
                <w:ffData>
                  <w:name w:val="Check3"/>
                  <w:enabled/>
                  <w:calcOnExit w:val="0"/>
                  <w:checkBox>
                    <w:sizeAuto/>
                    <w:default w:val="0"/>
                  </w:checkBox>
                </w:ffData>
              </w:fldChar>
            </w:r>
            <w:r w:rsidR="000D5239" w:rsidRPr="00BB2D9F">
              <w:rPr>
                <w:rStyle w:val="CheckBoxChar"/>
                <w:rFonts w:asciiTheme="majorHAnsi" w:hAnsiTheme="majorHAnsi"/>
                <w:color w:val="auto"/>
                <w:sz w:val="18"/>
                <w:szCs w:val="18"/>
              </w:rPr>
              <w:instrText xml:space="preserve"> FORMCHECKBOX </w:instrText>
            </w:r>
            <w:r>
              <w:rPr>
                <w:rStyle w:val="CheckBoxChar"/>
                <w:rFonts w:asciiTheme="majorHAnsi" w:hAnsiTheme="majorHAnsi"/>
                <w:color w:val="auto"/>
                <w:sz w:val="18"/>
                <w:szCs w:val="18"/>
              </w:rPr>
            </w:r>
            <w:r>
              <w:rPr>
                <w:rStyle w:val="CheckBoxChar"/>
                <w:rFonts w:asciiTheme="majorHAnsi" w:hAnsiTheme="majorHAnsi"/>
                <w:color w:val="auto"/>
                <w:sz w:val="18"/>
                <w:szCs w:val="18"/>
              </w:rPr>
              <w:fldChar w:fldCharType="separate"/>
            </w:r>
            <w:r w:rsidRPr="00BB2D9F">
              <w:rPr>
                <w:rStyle w:val="CheckBoxChar"/>
                <w:rFonts w:asciiTheme="majorHAnsi" w:hAnsiTheme="majorHAnsi"/>
                <w:color w:val="auto"/>
                <w:sz w:val="18"/>
                <w:szCs w:val="18"/>
              </w:rPr>
              <w:fldChar w:fldCharType="end"/>
            </w:r>
            <w:r w:rsidR="000D5239" w:rsidRPr="00BB2D9F">
              <w:rPr>
                <w:rFonts w:asciiTheme="majorHAnsi" w:hAnsiTheme="majorHAnsi"/>
                <w:sz w:val="18"/>
                <w:szCs w:val="18"/>
              </w:rPr>
              <w:t xml:space="preserve">  USD 215</w:t>
            </w:r>
          </w:p>
          <w:p w:rsidR="000D5239" w:rsidRPr="00BB2D9F" w:rsidRDefault="0065789E" w:rsidP="000D5239">
            <w:pPr>
              <w:ind w:left="285"/>
              <w:rPr>
                <w:rStyle w:val="CheckBoxChar"/>
                <w:rFonts w:asciiTheme="majorHAnsi" w:hAnsiTheme="majorHAnsi"/>
                <w:color w:val="auto"/>
                <w:sz w:val="18"/>
                <w:szCs w:val="18"/>
              </w:rPr>
            </w:pPr>
            <w:r w:rsidRPr="00BB2D9F">
              <w:rPr>
                <w:rStyle w:val="CheckBoxChar"/>
                <w:rFonts w:asciiTheme="majorHAnsi" w:hAnsiTheme="majorHAnsi"/>
                <w:color w:val="auto"/>
                <w:sz w:val="18"/>
                <w:szCs w:val="18"/>
              </w:rPr>
              <w:fldChar w:fldCharType="begin">
                <w:ffData>
                  <w:name w:val="Check3"/>
                  <w:enabled/>
                  <w:calcOnExit w:val="0"/>
                  <w:checkBox>
                    <w:sizeAuto/>
                    <w:default w:val="0"/>
                  </w:checkBox>
                </w:ffData>
              </w:fldChar>
            </w:r>
            <w:r w:rsidR="000D5239" w:rsidRPr="00BB2D9F">
              <w:rPr>
                <w:rStyle w:val="CheckBoxChar"/>
                <w:rFonts w:asciiTheme="majorHAnsi" w:hAnsiTheme="majorHAnsi"/>
                <w:color w:val="auto"/>
                <w:sz w:val="18"/>
                <w:szCs w:val="18"/>
              </w:rPr>
              <w:instrText xml:space="preserve"> FORMCHECKBOX </w:instrText>
            </w:r>
            <w:r>
              <w:rPr>
                <w:rStyle w:val="CheckBoxChar"/>
                <w:rFonts w:asciiTheme="majorHAnsi" w:hAnsiTheme="majorHAnsi"/>
                <w:color w:val="auto"/>
                <w:sz w:val="18"/>
                <w:szCs w:val="18"/>
              </w:rPr>
            </w:r>
            <w:r>
              <w:rPr>
                <w:rStyle w:val="CheckBoxChar"/>
                <w:rFonts w:asciiTheme="majorHAnsi" w:hAnsiTheme="majorHAnsi"/>
                <w:color w:val="auto"/>
                <w:sz w:val="18"/>
                <w:szCs w:val="18"/>
              </w:rPr>
              <w:fldChar w:fldCharType="separate"/>
            </w:r>
            <w:r w:rsidRPr="00BB2D9F">
              <w:rPr>
                <w:rStyle w:val="CheckBoxChar"/>
                <w:rFonts w:asciiTheme="majorHAnsi" w:hAnsiTheme="majorHAnsi"/>
                <w:color w:val="auto"/>
                <w:sz w:val="18"/>
                <w:szCs w:val="18"/>
              </w:rPr>
              <w:fldChar w:fldCharType="end"/>
            </w:r>
            <w:r w:rsidR="000D5239" w:rsidRPr="00BB2D9F">
              <w:rPr>
                <w:rFonts w:asciiTheme="majorHAnsi" w:hAnsiTheme="majorHAnsi"/>
                <w:sz w:val="18"/>
                <w:szCs w:val="18"/>
              </w:rPr>
              <w:t xml:space="preserve">  PHP 8,500</w:t>
            </w:r>
          </w:p>
        </w:tc>
      </w:tr>
      <w:tr w:rsidR="00D54AEA" w:rsidRPr="00BB2D9F">
        <w:trPr>
          <w:trHeight w:val="594"/>
          <w:jc w:val="center"/>
        </w:trPr>
        <w:tc>
          <w:tcPr>
            <w:tcW w:w="4721" w:type="dxa"/>
            <w:tcBorders>
              <w:top w:val="single" w:sz="4" w:space="0" w:color="C0C0C0"/>
              <w:left w:val="single" w:sz="4" w:space="0" w:color="C0C0C0"/>
              <w:bottom w:val="single" w:sz="4" w:space="0" w:color="C0C0C0"/>
              <w:right w:val="single" w:sz="4" w:space="0" w:color="C0C0C0"/>
            </w:tcBorders>
            <w:vAlign w:val="center"/>
          </w:tcPr>
          <w:p w:rsidR="00D54AEA" w:rsidRPr="00BB2D9F" w:rsidRDefault="00D54AEA" w:rsidP="00841E89">
            <w:pPr>
              <w:rPr>
                <w:rFonts w:asciiTheme="majorHAnsi" w:hAnsiTheme="majorHAnsi"/>
                <w:sz w:val="18"/>
                <w:szCs w:val="18"/>
              </w:rPr>
            </w:pPr>
            <w:r w:rsidRPr="00BB2D9F">
              <w:rPr>
                <w:rFonts w:asciiTheme="majorHAnsi" w:hAnsiTheme="majorHAnsi"/>
                <w:b/>
                <w:bCs/>
                <w:sz w:val="18"/>
                <w:szCs w:val="18"/>
              </w:rPr>
              <w:t>Group Registration</w:t>
            </w:r>
            <w:r w:rsidRPr="00BB2D9F">
              <w:rPr>
                <w:rFonts w:asciiTheme="majorHAnsi" w:hAnsiTheme="majorHAnsi"/>
                <w:sz w:val="18"/>
                <w:szCs w:val="18"/>
              </w:rPr>
              <w:t xml:space="preserve"> (4 or more representatives from the same organization) </w:t>
            </w:r>
          </w:p>
        </w:tc>
        <w:tc>
          <w:tcPr>
            <w:tcW w:w="3122" w:type="dxa"/>
            <w:tcBorders>
              <w:top w:val="single" w:sz="4" w:space="0" w:color="C0C0C0"/>
              <w:bottom w:val="single" w:sz="4" w:space="0" w:color="C0C0C0"/>
              <w:right w:val="single" w:sz="4" w:space="0" w:color="C0C0C0"/>
            </w:tcBorders>
            <w:shd w:val="clear" w:color="auto" w:fill="B8CCE4" w:themeFill="accent1" w:themeFillTint="66"/>
            <w:vAlign w:val="center"/>
          </w:tcPr>
          <w:p w:rsidR="00D54AEA" w:rsidRPr="00BB2D9F" w:rsidRDefault="00D54AEA" w:rsidP="00841E89">
            <w:pPr>
              <w:ind w:left="285"/>
              <w:rPr>
                <w:rFonts w:asciiTheme="majorHAnsi" w:hAnsiTheme="majorHAnsi"/>
                <w:sz w:val="18"/>
                <w:szCs w:val="18"/>
              </w:rPr>
            </w:pPr>
          </w:p>
        </w:tc>
        <w:tc>
          <w:tcPr>
            <w:tcW w:w="2886" w:type="dxa"/>
            <w:tcBorders>
              <w:top w:val="single" w:sz="4" w:space="0" w:color="C0C0C0"/>
              <w:left w:val="single" w:sz="4" w:space="0" w:color="C0C0C0"/>
              <w:bottom w:val="single" w:sz="4" w:space="0" w:color="C0C0C0"/>
              <w:right w:val="single" w:sz="4" w:space="0" w:color="C0C0C0"/>
            </w:tcBorders>
            <w:shd w:val="clear" w:color="auto" w:fill="95B3D7" w:themeFill="accent1" w:themeFillTint="99"/>
            <w:vAlign w:val="center"/>
          </w:tcPr>
          <w:p w:rsidR="00D54AEA" w:rsidRPr="00BB2D9F" w:rsidRDefault="0065789E" w:rsidP="00841E89">
            <w:pPr>
              <w:ind w:left="285"/>
              <w:rPr>
                <w:rFonts w:asciiTheme="majorHAnsi" w:hAnsiTheme="majorHAnsi"/>
                <w:sz w:val="18"/>
                <w:szCs w:val="18"/>
              </w:rPr>
            </w:pPr>
            <w:r w:rsidRPr="00BB2D9F">
              <w:rPr>
                <w:rStyle w:val="CheckBoxChar"/>
                <w:rFonts w:asciiTheme="majorHAnsi" w:hAnsiTheme="majorHAnsi"/>
                <w:color w:val="auto"/>
                <w:sz w:val="18"/>
                <w:szCs w:val="18"/>
              </w:rPr>
              <w:fldChar w:fldCharType="begin">
                <w:ffData>
                  <w:name w:val="Check3"/>
                  <w:enabled/>
                  <w:calcOnExit w:val="0"/>
                  <w:checkBox>
                    <w:sizeAuto/>
                    <w:default w:val="0"/>
                  </w:checkBox>
                </w:ffData>
              </w:fldChar>
            </w:r>
            <w:r w:rsidR="00D54AEA" w:rsidRPr="00BB2D9F">
              <w:rPr>
                <w:rStyle w:val="CheckBoxChar"/>
                <w:rFonts w:asciiTheme="majorHAnsi" w:hAnsiTheme="majorHAnsi"/>
                <w:color w:val="auto"/>
                <w:sz w:val="18"/>
                <w:szCs w:val="18"/>
              </w:rPr>
              <w:instrText xml:space="preserve"> FORMCHECKBOX </w:instrText>
            </w:r>
            <w:r>
              <w:rPr>
                <w:rStyle w:val="CheckBoxChar"/>
                <w:rFonts w:asciiTheme="majorHAnsi" w:hAnsiTheme="majorHAnsi"/>
                <w:color w:val="auto"/>
                <w:sz w:val="18"/>
                <w:szCs w:val="18"/>
              </w:rPr>
            </w:r>
            <w:r>
              <w:rPr>
                <w:rStyle w:val="CheckBoxChar"/>
                <w:rFonts w:asciiTheme="majorHAnsi" w:hAnsiTheme="majorHAnsi"/>
                <w:color w:val="auto"/>
                <w:sz w:val="18"/>
                <w:szCs w:val="18"/>
              </w:rPr>
              <w:fldChar w:fldCharType="separate"/>
            </w:r>
            <w:r w:rsidRPr="00BB2D9F">
              <w:rPr>
                <w:rStyle w:val="CheckBoxChar"/>
                <w:rFonts w:asciiTheme="majorHAnsi" w:hAnsiTheme="majorHAnsi"/>
                <w:color w:val="auto"/>
                <w:sz w:val="18"/>
                <w:szCs w:val="18"/>
              </w:rPr>
              <w:fldChar w:fldCharType="end"/>
            </w:r>
            <w:r w:rsidR="00D54AEA" w:rsidRPr="00BB2D9F">
              <w:rPr>
                <w:rFonts w:asciiTheme="majorHAnsi" w:hAnsiTheme="majorHAnsi"/>
                <w:sz w:val="18"/>
                <w:szCs w:val="18"/>
              </w:rPr>
              <w:t xml:space="preserve">  USD 215</w:t>
            </w:r>
          </w:p>
          <w:p w:rsidR="00D54AEA" w:rsidRPr="00BB2D9F" w:rsidRDefault="0065789E" w:rsidP="00841E89">
            <w:pPr>
              <w:ind w:left="285"/>
              <w:rPr>
                <w:rFonts w:asciiTheme="majorHAnsi" w:hAnsiTheme="majorHAnsi"/>
                <w:sz w:val="18"/>
                <w:szCs w:val="18"/>
              </w:rPr>
            </w:pPr>
            <w:r w:rsidRPr="00BB2D9F">
              <w:rPr>
                <w:rStyle w:val="CheckBoxChar"/>
                <w:rFonts w:asciiTheme="majorHAnsi" w:hAnsiTheme="majorHAnsi"/>
                <w:color w:val="auto"/>
                <w:sz w:val="18"/>
                <w:szCs w:val="18"/>
              </w:rPr>
              <w:fldChar w:fldCharType="begin">
                <w:ffData>
                  <w:name w:val="Check3"/>
                  <w:enabled/>
                  <w:calcOnExit w:val="0"/>
                  <w:checkBox>
                    <w:sizeAuto/>
                    <w:default w:val="0"/>
                  </w:checkBox>
                </w:ffData>
              </w:fldChar>
            </w:r>
            <w:r w:rsidR="00D54AEA" w:rsidRPr="00BB2D9F">
              <w:rPr>
                <w:rStyle w:val="CheckBoxChar"/>
                <w:rFonts w:asciiTheme="majorHAnsi" w:hAnsiTheme="majorHAnsi"/>
                <w:color w:val="auto"/>
                <w:sz w:val="18"/>
                <w:szCs w:val="18"/>
              </w:rPr>
              <w:instrText xml:space="preserve"> FORMCHECKBOX </w:instrText>
            </w:r>
            <w:r>
              <w:rPr>
                <w:rStyle w:val="CheckBoxChar"/>
                <w:rFonts w:asciiTheme="majorHAnsi" w:hAnsiTheme="majorHAnsi"/>
                <w:color w:val="auto"/>
                <w:sz w:val="18"/>
                <w:szCs w:val="18"/>
              </w:rPr>
            </w:r>
            <w:r>
              <w:rPr>
                <w:rStyle w:val="CheckBoxChar"/>
                <w:rFonts w:asciiTheme="majorHAnsi" w:hAnsiTheme="majorHAnsi"/>
                <w:color w:val="auto"/>
                <w:sz w:val="18"/>
                <w:szCs w:val="18"/>
              </w:rPr>
              <w:fldChar w:fldCharType="separate"/>
            </w:r>
            <w:r w:rsidRPr="00BB2D9F">
              <w:rPr>
                <w:rStyle w:val="CheckBoxChar"/>
                <w:rFonts w:asciiTheme="majorHAnsi" w:hAnsiTheme="majorHAnsi"/>
                <w:color w:val="auto"/>
                <w:sz w:val="18"/>
                <w:szCs w:val="18"/>
              </w:rPr>
              <w:fldChar w:fldCharType="end"/>
            </w:r>
            <w:r w:rsidR="00D54AEA" w:rsidRPr="00BB2D9F">
              <w:rPr>
                <w:rFonts w:asciiTheme="majorHAnsi" w:hAnsiTheme="majorHAnsi"/>
                <w:sz w:val="18"/>
                <w:szCs w:val="18"/>
              </w:rPr>
              <w:t xml:space="preserve">  PHP 8,500</w:t>
            </w:r>
          </w:p>
        </w:tc>
      </w:tr>
    </w:tbl>
    <w:p w:rsidR="007955A0" w:rsidRPr="00BB2D9F" w:rsidRDefault="007955A0">
      <w:pPr>
        <w:rPr>
          <w:rFonts w:asciiTheme="majorHAnsi" w:hAnsiTheme="majorHAnsi"/>
          <w:sz w:val="18"/>
          <w:szCs w:val="18"/>
        </w:rPr>
      </w:pPr>
    </w:p>
    <w:tbl>
      <w:tblPr>
        <w:tblW w:w="10810" w:type="dxa"/>
        <w:jc w:val="center"/>
        <w:tblInd w:w="32" w:type="dxa"/>
        <w:tblBorders>
          <w:top w:val="single" w:sz="4" w:space="0" w:color="C0C0C0"/>
          <w:left w:val="single" w:sz="4" w:space="0" w:color="C0C0C0"/>
          <w:bottom w:val="single" w:sz="4" w:space="0" w:color="C0C0C0"/>
          <w:right w:val="single" w:sz="4" w:space="0" w:color="C0C0C0"/>
          <w:insideH w:val="single" w:sz="4" w:space="0" w:color="C0C0C0"/>
        </w:tblBorders>
        <w:tblLayout w:type="fixed"/>
        <w:tblCellMar>
          <w:top w:w="14" w:type="dxa"/>
          <w:left w:w="86" w:type="dxa"/>
          <w:bottom w:w="14" w:type="dxa"/>
          <w:right w:w="86" w:type="dxa"/>
        </w:tblCellMar>
        <w:tblLook w:val="0000"/>
      </w:tblPr>
      <w:tblGrid>
        <w:gridCol w:w="5410"/>
        <w:gridCol w:w="1535"/>
        <w:gridCol w:w="3865"/>
      </w:tblGrid>
      <w:tr w:rsidR="00A86967" w:rsidRPr="00BB2D9F" w:rsidTr="002E6B4A">
        <w:trPr>
          <w:trHeight w:val="288"/>
          <w:jc w:val="center"/>
        </w:trPr>
        <w:tc>
          <w:tcPr>
            <w:tcW w:w="10810" w:type="dxa"/>
            <w:gridSpan w:val="3"/>
            <w:shd w:val="clear" w:color="auto" w:fill="BFBFBF" w:themeFill="background1" w:themeFillShade="BF"/>
            <w:vAlign w:val="center"/>
          </w:tcPr>
          <w:p w:rsidR="00A86967" w:rsidRPr="00BB2D9F" w:rsidRDefault="00E13DBE" w:rsidP="00A86967">
            <w:pPr>
              <w:pStyle w:val="Heading2"/>
              <w:rPr>
                <w:rFonts w:asciiTheme="majorHAnsi" w:hAnsiTheme="majorHAnsi"/>
                <w:color w:val="auto"/>
                <w:szCs w:val="18"/>
              </w:rPr>
            </w:pPr>
            <w:r>
              <w:rPr>
                <w:rFonts w:asciiTheme="majorHAnsi" w:hAnsiTheme="majorHAnsi"/>
                <w:color w:val="auto"/>
                <w:szCs w:val="18"/>
              </w:rPr>
              <w:t>III</w:t>
            </w:r>
            <w:r w:rsidR="00E00AD2" w:rsidRPr="00BB2D9F">
              <w:rPr>
                <w:rFonts w:asciiTheme="majorHAnsi" w:hAnsiTheme="majorHAnsi"/>
                <w:color w:val="auto"/>
                <w:szCs w:val="18"/>
              </w:rPr>
              <w:t>: payment</w:t>
            </w:r>
            <w:r w:rsidR="008363D1">
              <w:rPr>
                <w:rFonts w:asciiTheme="majorHAnsi" w:hAnsiTheme="majorHAnsi"/>
                <w:color w:val="auto"/>
                <w:szCs w:val="18"/>
              </w:rPr>
              <w:t xml:space="preserve"> OPTIONS</w:t>
            </w:r>
          </w:p>
        </w:tc>
      </w:tr>
      <w:tr w:rsidR="00A86967" w:rsidRPr="00BB2D9F" w:rsidTr="002E6B4A">
        <w:trPr>
          <w:trHeight w:val="403"/>
          <w:jc w:val="center"/>
        </w:trPr>
        <w:tc>
          <w:tcPr>
            <w:tcW w:w="10810" w:type="dxa"/>
            <w:gridSpan w:val="3"/>
            <w:vAlign w:val="center"/>
          </w:tcPr>
          <w:p w:rsidR="00A86967" w:rsidRPr="00BB2D9F" w:rsidRDefault="0065789E" w:rsidP="00A86967">
            <w:pPr>
              <w:rPr>
                <w:rFonts w:asciiTheme="majorHAnsi" w:hAnsiTheme="majorHAnsi"/>
                <w:sz w:val="18"/>
                <w:szCs w:val="18"/>
              </w:rPr>
            </w:pPr>
            <w:r w:rsidRPr="00BB2D9F">
              <w:rPr>
                <w:rStyle w:val="CheckBoxChar"/>
                <w:rFonts w:asciiTheme="majorHAnsi" w:hAnsiTheme="majorHAnsi"/>
                <w:color w:val="auto"/>
                <w:sz w:val="18"/>
                <w:szCs w:val="18"/>
              </w:rPr>
              <w:fldChar w:fldCharType="begin">
                <w:ffData>
                  <w:name w:val=""/>
                  <w:enabled/>
                  <w:calcOnExit w:val="0"/>
                  <w:checkBox>
                    <w:sizeAuto/>
                    <w:default w:val="0"/>
                  </w:checkBox>
                </w:ffData>
              </w:fldChar>
            </w:r>
            <w:r w:rsidR="00E00AD2" w:rsidRPr="00BB2D9F">
              <w:rPr>
                <w:rStyle w:val="CheckBoxChar"/>
                <w:rFonts w:asciiTheme="majorHAnsi" w:hAnsiTheme="majorHAnsi"/>
                <w:color w:val="auto"/>
                <w:sz w:val="18"/>
                <w:szCs w:val="18"/>
              </w:rPr>
              <w:instrText xml:space="preserve"> FORMCHECKBOX </w:instrText>
            </w:r>
            <w:r>
              <w:rPr>
                <w:rStyle w:val="CheckBoxChar"/>
                <w:rFonts w:asciiTheme="majorHAnsi" w:hAnsiTheme="majorHAnsi"/>
                <w:color w:val="auto"/>
                <w:sz w:val="18"/>
                <w:szCs w:val="18"/>
              </w:rPr>
            </w:r>
            <w:r>
              <w:rPr>
                <w:rStyle w:val="CheckBoxChar"/>
                <w:rFonts w:asciiTheme="majorHAnsi" w:hAnsiTheme="majorHAnsi"/>
                <w:color w:val="auto"/>
                <w:sz w:val="18"/>
                <w:szCs w:val="18"/>
              </w:rPr>
              <w:fldChar w:fldCharType="separate"/>
            </w:r>
            <w:r w:rsidRPr="00BB2D9F">
              <w:rPr>
                <w:rStyle w:val="CheckBoxChar"/>
                <w:rFonts w:asciiTheme="majorHAnsi" w:hAnsiTheme="majorHAnsi"/>
                <w:color w:val="auto"/>
                <w:sz w:val="18"/>
                <w:szCs w:val="18"/>
              </w:rPr>
              <w:fldChar w:fldCharType="end"/>
            </w:r>
            <w:r w:rsidR="00E00AD2" w:rsidRPr="00BB2D9F">
              <w:rPr>
                <w:rFonts w:asciiTheme="majorHAnsi" w:hAnsiTheme="majorHAnsi"/>
                <w:sz w:val="18"/>
                <w:szCs w:val="18"/>
              </w:rPr>
              <w:t xml:space="preserve">  </w:t>
            </w:r>
            <w:r w:rsidR="00E00AD2" w:rsidRPr="00BB2D9F">
              <w:rPr>
                <w:rFonts w:asciiTheme="majorHAnsi" w:hAnsiTheme="majorHAnsi"/>
                <w:b/>
                <w:bCs/>
                <w:sz w:val="18"/>
                <w:szCs w:val="18"/>
              </w:rPr>
              <w:t>CASH REMITTANCE OR BANK TRANSFER</w:t>
            </w:r>
          </w:p>
        </w:tc>
      </w:tr>
      <w:tr w:rsidR="008363D1" w:rsidRPr="002B6FA7" w:rsidTr="002E6B4A">
        <w:trPr>
          <w:trHeight w:val="876"/>
          <w:jc w:val="center"/>
        </w:trPr>
        <w:tc>
          <w:tcPr>
            <w:tcW w:w="5410" w:type="dxa"/>
          </w:tcPr>
          <w:p w:rsidR="008363D1" w:rsidRPr="002B6FA7" w:rsidRDefault="008363D1" w:rsidP="00A86967">
            <w:pPr>
              <w:rPr>
                <w:rFonts w:asciiTheme="majorHAnsi" w:hAnsiTheme="majorHAnsi" w:cs="Tahoma"/>
                <w:b/>
                <w:bCs/>
                <w:sz w:val="18"/>
                <w:szCs w:val="18"/>
              </w:rPr>
            </w:pPr>
            <w:r w:rsidRPr="002B6FA7">
              <w:rPr>
                <w:rFonts w:asciiTheme="majorHAnsi" w:hAnsiTheme="majorHAnsi" w:cs="Tahoma"/>
                <w:bCs/>
                <w:sz w:val="18"/>
                <w:szCs w:val="18"/>
              </w:rPr>
              <w:t xml:space="preserve">Please make payment to:  </w:t>
            </w:r>
            <w:r w:rsidRPr="002B6FA7">
              <w:rPr>
                <w:rFonts w:asciiTheme="majorHAnsi" w:hAnsiTheme="majorHAnsi" w:cs="Tahoma"/>
                <w:b/>
                <w:bCs/>
                <w:sz w:val="18"/>
                <w:szCs w:val="18"/>
              </w:rPr>
              <w:t>ASIAN INSTITUTE OF MANAGEMENT</w:t>
            </w:r>
          </w:p>
          <w:p w:rsidR="008363D1" w:rsidRPr="002B6FA7" w:rsidRDefault="008363D1" w:rsidP="00A86967">
            <w:pPr>
              <w:rPr>
                <w:rFonts w:asciiTheme="majorHAnsi" w:hAnsiTheme="majorHAnsi" w:cs="Tahoma"/>
                <w:bCs/>
                <w:sz w:val="18"/>
                <w:szCs w:val="18"/>
              </w:rPr>
            </w:pPr>
          </w:p>
          <w:p w:rsidR="008363D1" w:rsidRPr="002B6FA7" w:rsidRDefault="008363D1" w:rsidP="006B2589">
            <w:pPr>
              <w:rPr>
                <w:rFonts w:asciiTheme="majorHAnsi" w:hAnsiTheme="majorHAnsi" w:cs="Tahoma"/>
                <w:b/>
                <w:bCs/>
                <w:sz w:val="18"/>
                <w:szCs w:val="18"/>
              </w:rPr>
            </w:pPr>
            <w:r w:rsidRPr="002B6FA7">
              <w:rPr>
                <w:rFonts w:asciiTheme="majorHAnsi" w:hAnsiTheme="majorHAnsi" w:cs="Tahoma"/>
                <w:b/>
                <w:bCs/>
                <w:sz w:val="18"/>
                <w:szCs w:val="18"/>
              </w:rPr>
              <w:t xml:space="preserve">Philippine Peso Account: </w:t>
            </w:r>
          </w:p>
          <w:p w:rsidR="008363D1" w:rsidRPr="002B6FA7" w:rsidRDefault="008363D1" w:rsidP="00A86967">
            <w:pPr>
              <w:rPr>
                <w:rFonts w:asciiTheme="majorHAnsi" w:hAnsiTheme="majorHAnsi" w:cs="Tahoma"/>
                <w:bCs/>
                <w:sz w:val="18"/>
                <w:szCs w:val="18"/>
              </w:rPr>
            </w:pPr>
            <w:r w:rsidRPr="002B6FA7">
              <w:rPr>
                <w:rFonts w:asciiTheme="majorHAnsi" w:hAnsiTheme="majorHAnsi" w:cs="Tahoma"/>
                <w:bCs/>
                <w:sz w:val="18"/>
                <w:szCs w:val="18"/>
              </w:rPr>
              <w:t>A/C # 3213-2245-72</w:t>
            </w:r>
          </w:p>
          <w:p w:rsidR="008363D1" w:rsidRPr="002B6FA7" w:rsidRDefault="008363D1" w:rsidP="00A86967">
            <w:pPr>
              <w:rPr>
                <w:rFonts w:asciiTheme="majorHAnsi" w:hAnsiTheme="majorHAnsi" w:cs="Tahoma"/>
                <w:bCs/>
                <w:sz w:val="18"/>
                <w:szCs w:val="18"/>
              </w:rPr>
            </w:pPr>
            <w:r w:rsidRPr="002B6FA7">
              <w:rPr>
                <w:rFonts w:asciiTheme="majorHAnsi" w:hAnsiTheme="majorHAnsi" w:cs="Tahoma"/>
                <w:bCs/>
                <w:sz w:val="18"/>
                <w:szCs w:val="18"/>
              </w:rPr>
              <w:t xml:space="preserve">A/C Name: Asian Institute of Management </w:t>
            </w:r>
          </w:p>
          <w:p w:rsidR="008363D1" w:rsidRPr="002B6FA7" w:rsidRDefault="008363D1" w:rsidP="00A86967">
            <w:pPr>
              <w:rPr>
                <w:rFonts w:asciiTheme="majorHAnsi" w:hAnsiTheme="majorHAnsi" w:cs="Tahoma"/>
                <w:bCs/>
                <w:sz w:val="18"/>
                <w:szCs w:val="18"/>
              </w:rPr>
            </w:pPr>
            <w:r w:rsidRPr="002B6FA7">
              <w:rPr>
                <w:rFonts w:asciiTheme="majorHAnsi" w:hAnsiTheme="majorHAnsi" w:cs="Tahoma"/>
                <w:bCs/>
                <w:sz w:val="18"/>
                <w:szCs w:val="18"/>
              </w:rPr>
              <w:t xml:space="preserve">Bank Name: Bank of the Philippine Islands </w:t>
            </w:r>
          </w:p>
          <w:p w:rsidR="008363D1" w:rsidRPr="002B6FA7" w:rsidRDefault="008363D1" w:rsidP="00A86967">
            <w:pPr>
              <w:rPr>
                <w:rFonts w:asciiTheme="majorHAnsi" w:hAnsiTheme="majorHAnsi" w:cs="Tahoma"/>
                <w:bCs/>
                <w:sz w:val="18"/>
                <w:szCs w:val="18"/>
              </w:rPr>
            </w:pPr>
            <w:r w:rsidRPr="002B6FA7">
              <w:rPr>
                <w:rFonts w:asciiTheme="majorHAnsi" w:hAnsiTheme="majorHAnsi" w:cs="Tahoma"/>
                <w:bCs/>
                <w:sz w:val="18"/>
                <w:szCs w:val="18"/>
              </w:rPr>
              <w:t xml:space="preserve">Bank Address: BPI Corinthian Br, </w:t>
            </w:r>
            <w:proofErr w:type="spellStart"/>
            <w:r w:rsidRPr="002B6FA7">
              <w:rPr>
                <w:rFonts w:asciiTheme="majorHAnsi" w:hAnsiTheme="majorHAnsi" w:cs="Tahoma"/>
                <w:bCs/>
                <w:sz w:val="18"/>
                <w:szCs w:val="18"/>
              </w:rPr>
              <w:t>Grd</w:t>
            </w:r>
            <w:proofErr w:type="spellEnd"/>
            <w:r w:rsidRPr="002B6FA7">
              <w:rPr>
                <w:rFonts w:asciiTheme="majorHAnsi" w:hAnsiTheme="majorHAnsi" w:cs="Tahoma"/>
                <w:bCs/>
                <w:sz w:val="18"/>
                <w:szCs w:val="18"/>
              </w:rPr>
              <w:t xml:space="preserve">. </w:t>
            </w:r>
            <w:proofErr w:type="spellStart"/>
            <w:r w:rsidRPr="002B6FA7">
              <w:rPr>
                <w:rFonts w:asciiTheme="majorHAnsi" w:hAnsiTheme="majorHAnsi" w:cs="Tahoma"/>
                <w:bCs/>
                <w:sz w:val="18"/>
                <w:szCs w:val="18"/>
              </w:rPr>
              <w:t>Flr</w:t>
            </w:r>
            <w:proofErr w:type="spellEnd"/>
            <w:r w:rsidRPr="002B6FA7">
              <w:rPr>
                <w:rFonts w:asciiTheme="majorHAnsi" w:hAnsiTheme="majorHAnsi" w:cs="Tahoma"/>
                <w:bCs/>
                <w:sz w:val="18"/>
                <w:szCs w:val="18"/>
              </w:rPr>
              <w:t xml:space="preserve">., Corinthian Plaza, </w:t>
            </w:r>
            <w:proofErr w:type="spellStart"/>
            <w:r w:rsidRPr="002B6FA7">
              <w:rPr>
                <w:rFonts w:asciiTheme="majorHAnsi" w:hAnsiTheme="majorHAnsi" w:cs="Tahoma"/>
                <w:bCs/>
                <w:sz w:val="18"/>
                <w:szCs w:val="18"/>
              </w:rPr>
              <w:t>Paseo</w:t>
            </w:r>
            <w:proofErr w:type="spellEnd"/>
            <w:r w:rsidRPr="002B6FA7">
              <w:rPr>
                <w:rFonts w:asciiTheme="majorHAnsi" w:hAnsiTheme="majorHAnsi" w:cs="Tahoma"/>
                <w:bCs/>
                <w:sz w:val="18"/>
                <w:szCs w:val="18"/>
              </w:rPr>
              <w:t xml:space="preserve"> de </w:t>
            </w:r>
            <w:proofErr w:type="spellStart"/>
            <w:r w:rsidRPr="002B6FA7">
              <w:rPr>
                <w:rFonts w:asciiTheme="majorHAnsi" w:hAnsiTheme="majorHAnsi" w:cs="Tahoma"/>
                <w:bCs/>
                <w:sz w:val="18"/>
                <w:szCs w:val="18"/>
              </w:rPr>
              <w:t>Roxas</w:t>
            </w:r>
            <w:proofErr w:type="spellEnd"/>
            <w:r w:rsidRPr="002B6FA7">
              <w:rPr>
                <w:rFonts w:asciiTheme="majorHAnsi" w:hAnsiTheme="majorHAnsi" w:cs="Tahoma"/>
                <w:bCs/>
                <w:sz w:val="18"/>
                <w:szCs w:val="18"/>
              </w:rPr>
              <w:t xml:space="preserve">, Makati </w:t>
            </w:r>
            <w:proofErr w:type="spellStart"/>
            <w:r w:rsidRPr="002B6FA7">
              <w:rPr>
                <w:rFonts w:asciiTheme="majorHAnsi" w:hAnsiTheme="majorHAnsi" w:cs="Tahoma"/>
                <w:bCs/>
                <w:sz w:val="18"/>
                <w:szCs w:val="18"/>
              </w:rPr>
              <w:t>CIty</w:t>
            </w:r>
            <w:proofErr w:type="spellEnd"/>
          </w:p>
          <w:p w:rsidR="008363D1" w:rsidRPr="002B6FA7" w:rsidRDefault="008363D1" w:rsidP="00A86967">
            <w:pPr>
              <w:rPr>
                <w:rFonts w:asciiTheme="majorHAnsi" w:hAnsiTheme="majorHAnsi" w:cs="Tahoma"/>
                <w:bCs/>
                <w:sz w:val="18"/>
                <w:szCs w:val="18"/>
              </w:rPr>
            </w:pPr>
            <w:r w:rsidRPr="002B6FA7">
              <w:rPr>
                <w:rFonts w:asciiTheme="majorHAnsi" w:hAnsiTheme="majorHAnsi" w:cs="Tahoma"/>
                <w:bCs/>
                <w:sz w:val="18"/>
                <w:szCs w:val="18"/>
              </w:rPr>
              <w:t>SWIFT Code: BOPIPHMM</w:t>
            </w:r>
          </w:p>
        </w:tc>
        <w:tc>
          <w:tcPr>
            <w:tcW w:w="5400" w:type="dxa"/>
            <w:gridSpan w:val="2"/>
          </w:tcPr>
          <w:p w:rsidR="008363D1" w:rsidRPr="002B6FA7" w:rsidRDefault="008363D1" w:rsidP="00A86967">
            <w:pPr>
              <w:rPr>
                <w:rFonts w:asciiTheme="majorHAnsi" w:hAnsiTheme="majorHAnsi" w:cs="Tahoma"/>
                <w:b/>
                <w:bCs/>
                <w:sz w:val="18"/>
                <w:szCs w:val="18"/>
              </w:rPr>
            </w:pPr>
          </w:p>
          <w:p w:rsidR="008363D1" w:rsidRPr="002B6FA7" w:rsidRDefault="008363D1" w:rsidP="006B2589">
            <w:pPr>
              <w:rPr>
                <w:rFonts w:asciiTheme="majorHAnsi" w:hAnsiTheme="majorHAnsi" w:cs="Tahoma"/>
                <w:b/>
                <w:bCs/>
                <w:sz w:val="18"/>
                <w:szCs w:val="18"/>
              </w:rPr>
            </w:pPr>
          </w:p>
          <w:p w:rsidR="008363D1" w:rsidRPr="002B6FA7" w:rsidRDefault="008363D1" w:rsidP="006B2589">
            <w:pPr>
              <w:rPr>
                <w:rFonts w:asciiTheme="majorHAnsi" w:hAnsiTheme="majorHAnsi" w:cs="Tahoma"/>
                <w:b/>
                <w:bCs/>
                <w:sz w:val="18"/>
                <w:szCs w:val="18"/>
              </w:rPr>
            </w:pPr>
            <w:r w:rsidRPr="002B6FA7">
              <w:rPr>
                <w:rFonts w:asciiTheme="majorHAnsi" w:hAnsiTheme="majorHAnsi" w:cs="Tahoma"/>
                <w:b/>
                <w:bCs/>
                <w:sz w:val="18"/>
                <w:szCs w:val="18"/>
              </w:rPr>
              <w:t xml:space="preserve">US Dollar Account: </w:t>
            </w:r>
          </w:p>
          <w:p w:rsidR="008363D1" w:rsidRPr="002B6FA7" w:rsidRDefault="008363D1" w:rsidP="006B2589">
            <w:pPr>
              <w:rPr>
                <w:rFonts w:asciiTheme="majorHAnsi" w:hAnsiTheme="majorHAnsi" w:cs="Tahoma"/>
                <w:bCs/>
                <w:sz w:val="18"/>
                <w:szCs w:val="18"/>
              </w:rPr>
            </w:pPr>
            <w:r w:rsidRPr="002B6FA7">
              <w:rPr>
                <w:rFonts w:asciiTheme="majorHAnsi" w:hAnsiTheme="majorHAnsi" w:cs="Tahoma"/>
                <w:bCs/>
                <w:sz w:val="18"/>
                <w:szCs w:val="18"/>
              </w:rPr>
              <w:t>SA 1053-0000-5135</w:t>
            </w:r>
          </w:p>
          <w:p w:rsidR="008363D1" w:rsidRPr="002B6FA7" w:rsidRDefault="008363D1" w:rsidP="006B2589">
            <w:pPr>
              <w:rPr>
                <w:rFonts w:asciiTheme="majorHAnsi" w:hAnsiTheme="majorHAnsi" w:cs="Tahoma"/>
                <w:bCs/>
                <w:sz w:val="18"/>
                <w:szCs w:val="18"/>
              </w:rPr>
            </w:pPr>
            <w:r w:rsidRPr="002B6FA7">
              <w:rPr>
                <w:rFonts w:asciiTheme="majorHAnsi" w:hAnsiTheme="majorHAnsi" w:cs="Tahoma"/>
                <w:bCs/>
                <w:sz w:val="18"/>
                <w:szCs w:val="18"/>
              </w:rPr>
              <w:t xml:space="preserve">Bank Name: </w:t>
            </w:r>
            <w:proofErr w:type="spellStart"/>
            <w:r w:rsidRPr="002B6FA7">
              <w:rPr>
                <w:rFonts w:asciiTheme="majorHAnsi" w:hAnsiTheme="majorHAnsi" w:cs="Tahoma"/>
                <w:bCs/>
                <w:sz w:val="18"/>
                <w:szCs w:val="18"/>
              </w:rPr>
              <w:t>Banco</w:t>
            </w:r>
            <w:proofErr w:type="spellEnd"/>
            <w:r w:rsidRPr="002B6FA7">
              <w:rPr>
                <w:rFonts w:asciiTheme="majorHAnsi" w:hAnsiTheme="majorHAnsi" w:cs="Tahoma"/>
                <w:bCs/>
                <w:sz w:val="18"/>
                <w:szCs w:val="18"/>
              </w:rPr>
              <w:t xml:space="preserve"> De Oro – Asia Tower – </w:t>
            </w:r>
            <w:proofErr w:type="spellStart"/>
            <w:r w:rsidRPr="002B6FA7">
              <w:rPr>
                <w:rFonts w:asciiTheme="majorHAnsi" w:hAnsiTheme="majorHAnsi" w:cs="Tahoma"/>
                <w:bCs/>
                <w:sz w:val="18"/>
                <w:szCs w:val="18"/>
              </w:rPr>
              <w:t>Paseo</w:t>
            </w:r>
            <w:proofErr w:type="spellEnd"/>
            <w:r w:rsidRPr="002B6FA7">
              <w:rPr>
                <w:rFonts w:asciiTheme="majorHAnsi" w:hAnsiTheme="majorHAnsi" w:cs="Tahoma"/>
                <w:bCs/>
                <w:sz w:val="18"/>
                <w:szCs w:val="18"/>
              </w:rPr>
              <w:t xml:space="preserve"> Branch</w:t>
            </w:r>
          </w:p>
          <w:p w:rsidR="008363D1" w:rsidRPr="002B6FA7" w:rsidRDefault="008363D1" w:rsidP="006B2589">
            <w:pPr>
              <w:rPr>
                <w:rFonts w:asciiTheme="majorHAnsi" w:hAnsiTheme="majorHAnsi" w:cs="Tahoma"/>
                <w:bCs/>
                <w:sz w:val="18"/>
                <w:szCs w:val="18"/>
              </w:rPr>
            </w:pPr>
            <w:r w:rsidRPr="002B6FA7">
              <w:rPr>
                <w:rFonts w:asciiTheme="majorHAnsi" w:hAnsiTheme="majorHAnsi" w:cs="Tahoma"/>
                <w:bCs/>
                <w:sz w:val="18"/>
                <w:szCs w:val="18"/>
              </w:rPr>
              <w:t xml:space="preserve">Bank Address: Asia Tower Condominium, </w:t>
            </w:r>
            <w:proofErr w:type="spellStart"/>
            <w:r w:rsidRPr="002B6FA7">
              <w:rPr>
                <w:rFonts w:asciiTheme="majorHAnsi" w:hAnsiTheme="majorHAnsi" w:cs="Tahoma"/>
                <w:bCs/>
                <w:sz w:val="18"/>
                <w:szCs w:val="18"/>
              </w:rPr>
              <w:t>Paseo</w:t>
            </w:r>
            <w:proofErr w:type="spellEnd"/>
            <w:r w:rsidRPr="002B6FA7">
              <w:rPr>
                <w:rFonts w:asciiTheme="majorHAnsi" w:hAnsiTheme="majorHAnsi" w:cs="Tahoma"/>
                <w:bCs/>
                <w:sz w:val="18"/>
                <w:szCs w:val="18"/>
              </w:rPr>
              <w:t xml:space="preserve"> de </w:t>
            </w:r>
            <w:proofErr w:type="spellStart"/>
            <w:r w:rsidRPr="002B6FA7">
              <w:rPr>
                <w:rFonts w:asciiTheme="majorHAnsi" w:hAnsiTheme="majorHAnsi" w:cs="Tahoma"/>
                <w:bCs/>
                <w:sz w:val="18"/>
                <w:szCs w:val="18"/>
              </w:rPr>
              <w:t>Roxas</w:t>
            </w:r>
            <w:proofErr w:type="spellEnd"/>
            <w:r w:rsidRPr="002B6FA7">
              <w:rPr>
                <w:rFonts w:asciiTheme="majorHAnsi" w:hAnsiTheme="majorHAnsi" w:cs="Tahoma"/>
                <w:bCs/>
                <w:sz w:val="18"/>
                <w:szCs w:val="18"/>
              </w:rPr>
              <w:t xml:space="preserve"> cor. Benavidez St., Makati City</w:t>
            </w:r>
          </w:p>
          <w:p w:rsidR="008363D1" w:rsidRPr="002B6FA7" w:rsidRDefault="008363D1" w:rsidP="006B2589">
            <w:pPr>
              <w:rPr>
                <w:rFonts w:asciiTheme="majorHAnsi" w:hAnsiTheme="majorHAnsi" w:cs="Tahoma"/>
                <w:bCs/>
                <w:sz w:val="18"/>
                <w:szCs w:val="18"/>
              </w:rPr>
            </w:pPr>
            <w:r w:rsidRPr="002B6FA7">
              <w:rPr>
                <w:rFonts w:asciiTheme="majorHAnsi" w:hAnsiTheme="majorHAnsi" w:cs="Tahoma"/>
                <w:bCs/>
                <w:sz w:val="18"/>
                <w:szCs w:val="18"/>
              </w:rPr>
              <w:t>SWIFT CODE BNORPHMM</w:t>
            </w:r>
          </w:p>
          <w:p w:rsidR="008363D1" w:rsidRPr="002B6FA7" w:rsidRDefault="008363D1" w:rsidP="00841E89">
            <w:pPr>
              <w:rPr>
                <w:rFonts w:asciiTheme="majorHAnsi" w:hAnsiTheme="majorHAnsi" w:cs="Arial"/>
                <w:sz w:val="18"/>
                <w:szCs w:val="18"/>
              </w:rPr>
            </w:pPr>
          </w:p>
        </w:tc>
      </w:tr>
      <w:tr w:rsidR="008363D1" w:rsidRPr="00BB2D9F" w:rsidTr="002E6B4A">
        <w:trPr>
          <w:trHeight w:val="403"/>
          <w:jc w:val="center"/>
        </w:trPr>
        <w:tc>
          <w:tcPr>
            <w:tcW w:w="10810" w:type="dxa"/>
            <w:gridSpan w:val="3"/>
            <w:vAlign w:val="center"/>
          </w:tcPr>
          <w:p w:rsidR="008363D1" w:rsidRPr="00BB2D9F" w:rsidRDefault="008363D1" w:rsidP="00A86967">
            <w:pPr>
              <w:rPr>
                <w:rStyle w:val="CheckBoxChar"/>
                <w:rFonts w:asciiTheme="majorHAnsi" w:hAnsiTheme="majorHAnsi"/>
                <w:color w:val="auto"/>
                <w:sz w:val="18"/>
                <w:szCs w:val="18"/>
              </w:rPr>
            </w:pPr>
            <w:r w:rsidRPr="00BB2D9F">
              <w:rPr>
                <w:rFonts w:asciiTheme="majorHAnsi" w:hAnsiTheme="majorHAnsi" w:cs="Tahoma"/>
                <w:b/>
                <w:bCs/>
                <w:sz w:val="18"/>
                <w:szCs w:val="18"/>
              </w:rPr>
              <w:t>IMPORTANT:</w:t>
            </w:r>
            <w:r w:rsidRPr="00BB2D9F">
              <w:rPr>
                <w:rFonts w:asciiTheme="majorHAnsi" w:hAnsiTheme="majorHAnsi" w:cs="Tahoma"/>
                <w:sz w:val="18"/>
                <w:szCs w:val="18"/>
              </w:rPr>
              <w:t xml:space="preserve"> Kindly email or </w:t>
            </w:r>
            <w:proofErr w:type="gramStart"/>
            <w:r w:rsidRPr="00BB2D9F">
              <w:rPr>
                <w:rFonts w:asciiTheme="majorHAnsi" w:hAnsiTheme="majorHAnsi" w:cs="Tahoma"/>
                <w:sz w:val="18"/>
                <w:szCs w:val="18"/>
              </w:rPr>
              <w:t xml:space="preserve">fax </w:t>
            </w:r>
            <w:r>
              <w:rPr>
                <w:rFonts w:asciiTheme="majorHAnsi" w:hAnsiTheme="majorHAnsi" w:cs="Tahoma"/>
                <w:sz w:val="18"/>
                <w:szCs w:val="18"/>
              </w:rPr>
              <w:t xml:space="preserve"> to</w:t>
            </w:r>
            <w:proofErr w:type="gramEnd"/>
            <w:r>
              <w:rPr>
                <w:rFonts w:asciiTheme="majorHAnsi" w:hAnsiTheme="majorHAnsi" w:cs="Tahoma"/>
                <w:sz w:val="18"/>
                <w:szCs w:val="18"/>
              </w:rPr>
              <w:t xml:space="preserve"> the Secretariat </w:t>
            </w:r>
            <w:r w:rsidRPr="00BB2D9F">
              <w:rPr>
                <w:rFonts w:asciiTheme="majorHAnsi" w:hAnsiTheme="majorHAnsi" w:cs="Tahoma"/>
                <w:sz w:val="18"/>
                <w:szCs w:val="18"/>
              </w:rPr>
              <w:t xml:space="preserve">a copy of the </w:t>
            </w:r>
            <w:r>
              <w:rPr>
                <w:rFonts w:asciiTheme="majorHAnsi" w:hAnsiTheme="majorHAnsi" w:cs="Tahoma"/>
                <w:sz w:val="18"/>
                <w:szCs w:val="18"/>
              </w:rPr>
              <w:t xml:space="preserve">form indicating the </w:t>
            </w:r>
            <w:r w:rsidRPr="00BB2D9F">
              <w:rPr>
                <w:rFonts w:asciiTheme="majorHAnsi" w:hAnsiTheme="majorHAnsi" w:cs="Tahoma"/>
                <w:sz w:val="18"/>
                <w:szCs w:val="18"/>
              </w:rPr>
              <w:t xml:space="preserve">bank </w:t>
            </w:r>
            <w:r>
              <w:rPr>
                <w:rFonts w:asciiTheme="majorHAnsi" w:hAnsiTheme="majorHAnsi" w:cs="Tahoma"/>
                <w:sz w:val="18"/>
                <w:szCs w:val="18"/>
              </w:rPr>
              <w:t>transaction. Please send through</w:t>
            </w:r>
            <w:r w:rsidRPr="00BB2D9F">
              <w:rPr>
                <w:rFonts w:asciiTheme="majorHAnsi" w:hAnsiTheme="majorHAnsi" w:cs="Tahoma"/>
                <w:sz w:val="18"/>
                <w:szCs w:val="18"/>
              </w:rPr>
              <w:t xml:space="preserve"> email address: </w:t>
            </w:r>
            <w:hyperlink r:id="rId8" w:history="1">
              <w:r w:rsidRPr="002B6FA7">
                <w:rPr>
                  <w:rStyle w:val="Hyperlink"/>
                  <w:rFonts w:asciiTheme="majorHAnsi" w:hAnsiTheme="majorHAnsi" w:cs="Tahoma"/>
                  <w:color w:val="auto"/>
                  <w:sz w:val="18"/>
                  <w:szCs w:val="18"/>
                </w:rPr>
                <w:t>2nd</w:t>
              </w:r>
              <w:r w:rsidRPr="002B6FA7">
                <w:rPr>
                  <w:rStyle w:val="Hyperlink"/>
                  <w:rFonts w:asciiTheme="majorHAnsi" w:hAnsiTheme="majorHAnsi"/>
                  <w:color w:val="auto"/>
                  <w:sz w:val="18"/>
                  <w:szCs w:val="18"/>
                </w:rPr>
                <w:t>.abc@aim.edu</w:t>
              </w:r>
            </w:hyperlink>
            <w:r w:rsidRPr="002B6FA7">
              <w:rPr>
                <w:rFonts w:asciiTheme="majorHAnsi" w:hAnsiTheme="majorHAnsi"/>
                <w:sz w:val="18"/>
                <w:szCs w:val="18"/>
              </w:rPr>
              <w:t xml:space="preserve"> </w:t>
            </w:r>
            <w:r w:rsidRPr="002B6FA7">
              <w:rPr>
                <w:rFonts w:asciiTheme="majorHAnsi" w:hAnsiTheme="majorHAnsi" w:cs="Tahoma"/>
                <w:sz w:val="18"/>
                <w:szCs w:val="18"/>
              </w:rPr>
              <w:t>or fax number</w:t>
            </w:r>
            <w:r w:rsidRPr="00BB2D9F">
              <w:rPr>
                <w:rFonts w:asciiTheme="majorHAnsi" w:hAnsiTheme="majorHAnsi" w:cs="Tahoma"/>
                <w:sz w:val="18"/>
                <w:szCs w:val="18"/>
              </w:rPr>
              <w:t>: +63(2) 892.4011 ext. 7103.</w:t>
            </w:r>
          </w:p>
        </w:tc>
      </w:tr>
      <w:tr w:rsidR="00A86967" w:rsidRPr="00BB2D9F" w:rsidTr="000D5239">
        <w:trPr>
          <w:trHeight w:val="273"/>
          <w:jc w:val="center"/>
        </w:trPr>
        <w:tc>
          <w:tcPr>
            <w:tcW w:w="10810" w:type="dxa"/>
            <w:gridSpan w:val="3"/>
            <w:vAlign w:val="center"/>
          </w:tcPr>
          <w:p w:rsidR="00A86967" w:rsidRPr="00BB2D9F" w:rsidRDefault="0065789E" w:rsidP="00A86967">
            <w:pPr>
              <w:rPr>
                <w:rFonts w:asciiTheme="majorHAnsi" w:hAnsiTheme="majorHAnsi"/>
                <w:sz w:val="18"/>
                <w:szCs w:val="18"/>
              </w:rPr>
            </w:pPr>
            <w:r w:rsidRPr="00BB2D9F">
              <w:rPr>
                <w:rStyle w:val="CheckBoxChar"/>
                <w:rFonts w:asciiTheme="majorHAnsi" w:hAnsiTheme="majorHAnsi"/>
                <w:color w:val="auto"/>
                <w:sz w:val="18"/>
                <w:szCs w:val="18"/>
              </w:rPr>
              <w:fldChar w:fldCharType="begin">
                <w:ffData>
                  <w:name w:val=""/>
                  <w:enabled/>
                  <w:calcOnExit w:val="0"/>
                  <w:checkBox>
                    <w:sizeAuto/>
                    <w:default w:val="0"/>
                  </w:checkBox>
                </w:ffData>
              </w:fldChar>
            </w:r>
            <w:r w:rsidR="00E00AD2" w:rsidRPr="00BB2D9F">
              <w:rPr>
                <w:rStyle w:val="CheckBoxChar"/>
                <w:rFonts w:asciiTheme="majorHAnsi" w:hAnsiTheme="majorHAnsi"/>
                <w:color w:val="auto"/>
                <w:sz w:val="18"/>
                <w:szCs w:val="18"/>
              </w:rPr>
              <w:instrText xml:space="preserve"> FORMCHECKBOX </w:instrText>
            </w:r>
            <w:r>
              <w:rPr>
                <w:rStyle w:val="CheckBoxChar"/>
                <w:rFonts w:asciiTheme="majorHAnsi" w:hAnsiTheme="majorHAnsi"/>
                <w:color w:val="auto"/>
                <w:sz w:val="18"/>
                <w:szCs w:val="18"/>
              </w:rPr>
            </w:r>
            <w:r>
              <w:rPr>
                <w:rStyle w:val="CheckBoxChar"/>
                <w:rFonts w:asciiTheme="majorHAnsi" w:hAnsiTheme="majorHAnsi"/>
                <w:color w:val="auto"/>
                <w:sz w:val="18"/>
                <w:szCs w:val="18"/>
              </w:rPr>
              <w:fldChar w:fldCharType="separate"/>
            </w:r>
            <w:r w:rsidRPr="00BB2D9F">
              <w:rPr>
                <w:rStyle w:val="CheckBoxChar"/>
                <w:rFonts w:asciiTheme="majorHAnsi" w:hAnsiTheme="majorHAnsi"/>
                <w:color w:val="auto"/>
                <w:sz w:val="18"/>
                <w:szCs w:val="18"/>
              </w:rPr>
              <w:fldChar w:fldCharType="end"/>
            </w:r>
            <w:r w:rsidR="00E00AD2" w:rsidRPr="00BB2D9F">
              <w:rPr>
                <w:rFonts w:asciiTheme="majorHAnsi" w:hAnsiTheme="majorHAnsi"/>
                <w:sz w:val="18"/>
                <w:szCs w:val="18"/>
              </w:rPr>
              <w:t xml:space="preserve">  </w:t>
            </w:r>
            <w:r w:rsidR="00E00AD2" w:rsidRPr="00BB2D9F">
              <w:rPr>
                <w:rFonts w:asciiTheme="majorHAnsi" w:hAnsiTheme="majorHAnsi"/>
                <w:b/>
                <w:bCs/>
                <w:sz w:val="18"/>
                <w:szCs w:val="18"/>
              </w:rPr>
              <w:t xml:space="preserve">CHECK PAYMENT </w:t>
            </w:r>
          </w:p>
        </w:tc>
      </w:tr>
      <w:tr w:rsidR="00A86967" w:rsidRPr="002B6FA7" w:rsidTr="002E6B4A">
        <w:trPr>
          <w:trHeight w:val="858"/>
          <w:jc w:val="center"/>
        </w:trPr>
        <w:tc>
          <w:tcPr>
            <w:tcW w:w="10810" w:type="dxa"/>
            <w:gridSpan w:val="3"/>
            <w:tcBorders>
              <w:bottom w:val="single" w:sz="4" w:space="0" w:color="C0C0C0"/>
            </w:tcBorders>
          </w:tcPr>
          <w:p w:rsidR="003B6DBD" w:rsidRPr="002B6FA7" w:rsidRDefault="003B6DBD" w:rsidP="00841E89">
            <w:pPr>
              <w:rPr>
                <w:rFonts w:asciiTheme="majorHAnsi" w:hAnsiTheme="majorHAnsi" w:cs="Tahoma"/>
                <w:bCs/>
                <w:sz w:val="18"/>
                <w:szCs w:val="18"/>
              </w:rPr>
            </w:pPr>
            <w:r w:rsidRPr="002B6FA7">
              <w:rPr>
                <w:rFonts w:asciiTheme="majorHAnsi" w:hAnsiTheme="majorHAnsi" w:cs="Tahoma"/>
                <w:bCs/>
                <w:sz w:val="18"/>
                <w:szCs w:val="18"/>
              </w:rPr>
              <w:t xml:space="preserve">For </w:t>
            </w:r>
            <w:proofErr w:type="spellStart"/>
            <w:r w:rsidRPr="002B6FA7">
              <w:rPr>
                <w:rFonts w:asciiTheme="majorHAnsi" w:hAnsiTheme="majorHAnsi" w:cs="Tahoma"/>
                <w:bCs/>
                <w:sz w:val="18"/>
                <w:szCs w:val="18"/>
              </w:rPr>
              <w:t>checque</w:t>
            </w:r>
            <w:proofErr w:type="spellEnd"/>
            <w:r w:rsidRPr="002B6FA7">
              <w:rPr>
                <w:rFonts w:asciiTheme="majorHAnsi" w:hAnsiTheme="majorHAnsi" w:cs="Tahoma"/>
                <w:bCs/>
                <w:sz w:val="18"/>
                <w:szCs w:val="18"/>
              </w:rPr>
              <w:t xml:space="preserve"> payments, please prepare it in favor of: </w:t>
            </w:r>
            <w:r w:rsidR="00420E0D" w:rsidRPr="002B6FA7">
              <w:rPr>
                <w:rFonts w:asciiTheme="majorHAnsi" w:hAnsiTheme="majorHAnsi" w:cs="Tahoma"/>
                <w:bCs/>
                <w:sz w:val="18"/>
                <w:szCs w:val="18"/>
              </w:rPr>
              <w:t>ASIAN INSTITUTE OF MANAGEMENT</w:t>
            </w:r>
            <w:r w:rsidR="00430613" w:rsidRPr="002B6FA7">
              <w:rPr>
                <w:rFonts w:asciiTheme="majorHAnsi" w:hAnsiTheme="majorHAnsi" w:cs="Tahoma"/>
                <w:bCs/>
                <w:sz w:val="18"/>
                <w:szCs w:val="18"/>
              </w:rPr>
              <w:t xml:space="preserve"> </w:t>
            </w:r>
          </w:p>
          <w:p w:rsidR="003B6DBD" w:rsidRPr="002B6FA7" w:rsidRDefault="003B6DBD" w:rsidP="00841E89">
            <w:pPr>
              <w:rPr>
                <w:rFonts w:asciiTheme="majorHAnsi" w:hAnsiTheme="majorHAnsi" w:cs="Tahoma"/>
                <w:bCs/>
                <w:sz w:val="18"/>
                <w:szCs w:val="18"/>
              </w:rPr>
            </w:pPr>
          </w:p>
          <w:p w:rsidR="00A86967" w:rsidRPr="002B6FA7" w:rsidRDefault="003B6DBD" w:rsidP="003B6DBD">
            <w:pPr>
              <w:rPr>
                <w:rFonts w:asciiTheme="majorHAnsi" w:hAnsiTheme="majorHAnsi" w:cs="Tahoma"/>
                <w:bCs/>
                <w:sz w:val="18"/>
                <w:szCs w:val="18"/>
              </w:rPr>
            </w:pPr>
            <w:r w:rsidRPr="002B6FA7">
              <w:rPr>
                <w:rFonts w:asciiTheme="majorHAnsi" w:hAnsiTheme="majorHAnsi" w:cs="Tahoma"/>
                <w:bCs/>
                <w:sz w:val="18"/>
                <w:szCs w:val="18"/>
              </w:rPr>
              <w:t xml:space="preserve">The </w:t>
            </w:r>
            <w:proofErr w:type="spellStart"/>
            <w:r w:rsidRPr="002B6FA7">
              <w:rPr>
                <w:rFonts w:asciiTheme="majorHAnsi" w:hAnsiTheme="majorHAnsi" w:cs="Tahoma"/>
                <w:bCs/>
                <w:sz w:val="18"/>
                <w:szCs w:val="18"/>
              </w:rPr>
              <w:t>cheque</w:t>
            </w:r>
            <w:proofErr w:type="spellEnd"/>
            <w:r w:rsidRPr="002B6FA7">
              <w:rPr>
                <w:rFonts w:asciiTheme="majorHAnsi" w:hAnsiTheme="majorHAnsi" w:cs="Tahoma"/>
                <w:bCs/>
                <w:sz w:val="18"/>
                <w:szCs w:val="18"/>
              </w:rPr>
              <w:t xml:space="preserve"> may be delivered to the</w:t>
            </w:r>
            <w:r w:rsidR="00430613" w:rsidRPr="002B6FA7">
              <w:rPr>
                <w:rFonts w:asciiTheme="majorHAnsi" w:hAnsiTheme="majorHAnsi" w:cs="Tahoma"/>
                <w:bCs/>
                <w:sz w:val="18"/>
                <w:szCs w:val="18"/>
              </w:rPr>
              <w:t xml:space="preserve"> 2</w:t>
            </w:r>
            <w:r w:rsidR="00430613" w:rsidRPr="002B6FA7">
              <w:rPr>
                <w:rFonts w:asciiTheme="majorHAnsi" w:hAnsiTheme="majorHAnsi" w:cs="Tahoma"/>
                <w:bCs/>
                <w:sz w:val="18"/>
                <w:szCs w:val="18"/>
                <w:vertAlign w:val="superscript"/>
              </w:rPr>
              <w:t>nd</w:t>
            </w:r>
            <w:r w:rsidR="00430613" w:rsidRPr="002B6FA7">
              <w:rPr>
                <w:rFonts w:asciiTheme="majorHAnsi" w:hAnsiTheme="majorHAnsi" w:cs="Tahoma"/>
                <w:bCs/>
                <w:sz w:val="18"/>
                <w:szCs w:val="18"/>
              </w:rPr>
              <w:t xml:space="preserve"> Asian Business Conference Secretariat, Asian Institute of Management, </w:t>
            </w:r>
            <w:r w:rsidR="004D601B" w:rsidRPr="002B6FA7">
              <w:rPr>
                <w:rFonts w:asciiTheme="majorHAnsi" w:hAnsiTheme="majorHAnsi" w:cs="Tahoma"/>
                <w:bCs/>
                <w:sz w:val="18"/>
                <w:szCs w:val="18"/>
              </w:rPr>
              <w:t xml:space="preserve">Eugenio Lopez Foundation Bldg., </w:t>
            </w:r>
            <w:r w:rsidR="00430613" w:rsidRPr="002B6FA7">
              <w:rPr>
                <w:rFonts w:asciiTheme="majorHAnsi" w:hAnsiTheme="majorHAnsi" w:cs="Tahoma"/>
                <w:bCs/>
                <w:sz w:val="18"/>
                <w:szCs w:val="18"/>
              </w:rPr>
              <w:t xml:space="preserve">Joseph R. </w:t>
            </w:r>
            <w:proofErr w:type="spellStart"/>
            <w:r w:rsidR="00430613" w:rsidRPr="002B6FA7">
              <w:rPr>
                <w:rFonts w:asciiTheme="majorHAnsi" w:hAnsiTheme="majorHAnsi" w:cs="Tahoma"/>
                <w:bCs/>
                <w:sz w:val="18"/>
                <w:szCs w:val="18"/>
              </w:rPr>
              <w:t>McMicking</w:t>
            </w:r>
            <w:proofErr w:type="spellEnd"/>
            <w:r w:rsidR="00430613" w:rsidRPr="002B6FA7">
              <w:rPr>
                <w:rFonts w:asciiTheme="majorHAnsi" w:hAnsiTheme="majorHAnsi" w:cs="Tahoma"/>
                <w:bCs/>
                <w:sz w:val="18"/>
                <w:szCs w:val="18"/>
              </w:rPr>
              <w:t xml:space="preserve"> Campus, 123 </w:t>
            </w:r>
            <w:proofErr w:type="spellStart"/>
            <w:r w:rsidR="00430613" w:rsidRPr="002B6FA7">
              <w:rPr>
                <w:rFonts w:asciiTheme="majorHAnsi" w:hAnsiTheme="majorHAnsi" w:cs="Tahoma"/>
                <w:bCs/>
                <w:sz w:val="18"/>
                <w:szCs w:val="18"/>
              </w:rPr>
              <w:t>Paseo</w:t>
            </w:r>
            <w:proofErr w:type="spellEnd"/>
            <w:r w:rsidR="00430613" w:rsidRPr="002B6FA7">
              <w:rPr>
                <w:rFonts w:asciiTheme="majorHAnsi" w:hAnsiTheme="majorHAnsi" w:cs="Tahoma"/>
                <w:bCs/>
                <w:sz w:val="18"/>
                <w:szCs w:val="18"/>
              </w:rPr>
              <w:t xml:space="preserve"> de </w:t>
            </w:r>
            <w:proofErr w:type="spellStart"/>
            <w:r w:rsidR="00430613" w:rsidRPr="002B6FA7">
              <w:rPr>
                <w:rFonts w:asciiTheme="majorHAnsi" w:hAnsiTheme="majorHAnsi" w:cs="Tahoma"/>
                <w:bCs/>
                <w:sz w:val="18"/>
                <w:szCs w:val="18"/>
              </w:rPr>
              <w:t>Roxas</w:t>
            </w:r>
            <w:proofErr w:type="spellEnd"/>
            <w:r w:rsidR="00430613" w:rsidRPr="002B6FA7">
              <w:rPr>
                <w:rFonts w:asciiTheme="majorHAnsi" w:hAnsiTheme="majorHAnsi" w:cs="Tahoma"/>
                <w:bCs/>
                <w:sz w:val="18"/>
                <w:szCs w:val="18"/>
              </w:rPr>
              <w:t xml:space="preserve"> 1260, </w:t>
            </w:r>
            <w:proofErr w:type="gramStart"/>
            <w:r w:rsidR="00430613" w:rsidRPr="002B6FA7">
              <w:rPr>
                <w:rFonts w:asciiTheme="majorHAnsi" w:hAnsiTheme="majorHAnsi" w:cs="Tahoma"/>
                <w:bCs/>
                <w:sz w:val="18"/>
                <w:szCs w:val="18"/>
              </w:rPr>
              <w:t>Makati</w:t>
            </w:r>
            <w:proofErr w:type="gramEnd"/>
            <w:r w:rsidR="00430613" w:rsidRPr="002B6FA7">
              <w:rPr>
                <w:rFonts w:asciiTheme="majorHAnsi" w:hAnsiTheme="majorHAnsi" w:cs="Tahoma"/>
                <w:bCs/>
                <w:sz w:val="18"/>
                <w:szCs w:val="18"/>
              </w:rPr>
              <w:t xml:space="preserve"> City, Philippines</w:t>
            </w:r>
            <w:r w:rsidR="00E00AD2" w:rsidRPr="002B6FA7">
              <w:rPr>
                <w:rFonts w:asciiTheme="majorHAnsi" w:hAnsiTheme="majorHAnsi" w:cs="Tahoma"/>
                <w:bCs/>
                <w:sz w:val="18"/>
                <w:szCs w:val="18"/>
              </w:rPr>
              <w:t xml:space="preserve">. </w:t>
            </w:r>
          </w:p>
        </w:tc>
      </w:tr>
      <w:tr w:rsidR="006B2589" w:rsidRPr="002B6FA7" w:rsidTr="002E6B4A">
        <w:trPr>
          <w:trHeight w:val="354"/>
          <w:jc w:val="center"/>
        </w:trPr>
        <w:tc>
          <w:tcPr>
            <w:tcW w:w="10810" w:type="dxa"/>
            <w:gridSpan w:val="3"/>
            <w:tcBorders>
              <w:left w:val="single" w:sz="8" w:space="0" w:color="C0C0C0"/>
              <w:bottom w:val="single" w:sz="4" w:space="0" w:color="C0C0C0"/>
              <w:right w:val="single" w:sz="8" w:space="0" w:color="C0C0C0"/>
            </w:tcBorders>
            <w:vAlign w:val="center"/>
          </w:tcPr>
          <w:p w:rsidR="006B2589" w:rsidRPr="002B6FA7" w:rsidRDefault="0065789E" w:rsidP="00062E2A">
            <w:pPr>
              <w:rPr>
                <w:rFonts w:asciiTheme="majorHAnsi" w:hAnsiTheme="majorHAnsi" w:cs="Tahoma"/>
                <w:sz w:val="18"/>
                <w:szCs w:val="18"/>
              </w:rPr>
            </w:pPr>
            <w:r w:rsidRPr="002B6FA7">
              <w:rPr>
                <w:rStyle w:val="CheckBoxChar"/>
                <w:rFonts w:asciiTheme="majorHAnsi" w:hAnsiTheme="majorHAnsi" w:cs="Tahoma"/>
                <w:color w:val="auto"/>
                <w:sz w:val="18"/>
                <w:szCs w:val="18"/>
              </w:rPr>
              <w:fldChar w:fldCharType="begin">
                <w:ffData>
                  <w:name w:val="Check3"/>
                  <w:enabled/>
                  <w:calcOnExit w:val="0"/>
                  <w:checkBox>
                    <w:sizeAuto/>
                    <w:default w:val="0"/>
                  </w:checkBox>
                </w:ffData>
              </w:fldChar>
            </w:r>
            <w:r w:rsidR="006B2589" w:rsidRPr="002B6FA7">
              <w:rPr>
                <w:rStyle w:val="CheckBoxChar"/>
                <w:rFonts w:asciiTheme="majorHAnsi" w:hAnsiTheme="majorHAnsi" w:cs="Tahoma"/>
                <w:color w:val="auto"/>
                <w:sz w:val="18"/>
                <w:szCs w:val="18"/>
              </w:rPr>
              <w:instrText xml:space="preserve"> FORMCHECKBOX </w:instrText>
            </w:r>
            <w:r>
              <w:rPr>
                <w:rStyle w:val="CheckBoxChar"/>
                <w:rFonts w:asciiTheme="majorHAnsi" w:hAnsiTheme="majorHAnsi" w:cs="Tahoma"/>
                <w:color w:val="auto"/>
                <w:sz w:val="18"/>
                <w:szCs w:val="18"/>
              </w:rPr>
            </w:r>
            <w:r>
              <w:rPr>
                <w:rStyle w:val="CheckBoxChar"/>
                <w:rFonts w:asciiTheme="majorHAnsi" w:hAnsiTheme="majorHAnsi" w:cs="Tahoma"/>
                <w:color w:val="auto"/>
                <w:sz w:val="18"/>
                <w:szCs w:val="18"/>
              </w:rPr>
              <w:fldChar w:fldCharType="separate"/>
            </w:r>
            <w:r w:rsidRPr="002B6FA7">
              <w:rPr>
                <w:rStyle w:val="CheckBoxChar"/>
                <w:rFonts w:asciiTheme="majorHAnsi" w:hAnsiTheme="majorHAnsi" w:cs="Tahoma"/>
                <w:color w:val="auto"/>
                <w:sz w:val="18"/>
                <w:szCs w:val="18"/>
              </w:rPr>
              <w:fldChar w:fldCharType="end"/>
            </w:r>
            <w:r w:rsidR="006B2589" w:rsidRPr="002B6FA7">
              <w:rPr>
                <w:rFonts w:asciiTheme="majorHAnsi" w:hAnsiTheme="majorHAnsi" w:cs="Tahoma"/>
                <w:sz w:val="18"/>
                <w:szCs w:val="18"/>
              </w:rPr>
              <w:t xml:space="preserve">  </w:t>
            </w:r>
            <w:r w:rsidR="006B2589" w:rsidRPr="002B6FA7">
              <w:rPr>
                <w:rFonts w:asciiTheme="majorHAnsi" w:hAnsiTheme="majorHAnsi" w:cs="Tahoma"/>
                <w:b/>
                <w:bCs/>
                <w:sz w:val="18"/>
                <w:szCs w:val="18"/>
              </w:rPr>
              <w:t xml:space="preserve">CREDIT CARD </w:t>
            </w:r>
            <w:proofErr w:type="gramStart"/>
            <w:r w:rsidR="006B2589" w:rsidRPr="002B6FA7">
              <w:rPr>
                <w:rFonts w:asciiTheme="majorHAnsi" w:hAnsiTheme="majorHAnsi" w:cs="Tahoma"/>
                <w:b/>
                <w:bCs/>
                <w:sz w:val="18"/>
                <w:szCs w:val="18"/>
              </w:rPr>
              <w:t>PAYMENT</w:t>
            </w:r>
            <w:r w:rsidR="006B2589" w:rsidRPr="002B6FA7">
              <w:rPr>
                <w:rFonts w:asciiTheme="majorHAnsi" w:hAnsiTheme="majorHAnsi" w:cs="Tahoma"/>
                <w:sz w:val="18"/>
                <w:szCs w:val="18"/>
              </w:rPr>
              <w:t xml:space="preserve">  (</w:t>
            </w:r>
            <w:proofErr w:type="gramEnd"/>
            <w:r w:rsidR="006B2589" w:rsidRPr="002B6FA7">
              <w:rPr>
                <w:rFonts w:asciiTheme="majorHAnsi" w:hAnsiTheme="majorHAnsi" w:cs="Tahoma"/>
                <w:sz w:val="18"/>
                <w:szCs w:val="18"/>
              </w:rPr>
              <w:t>We accept Visa, MasterCard)</w:t>
            </w:r>
            <w:r w:rsidR="00062E2A" w:rsidRPr="002B6FA7">
              <w:rPr>
                <w:rFonts w:asciiTheme="majorHAnsi" w:hAnsiTheme="majorHAnsi" w:cs="Tahoma"/>
                <w:sz w:val="18"/>
                <w:szCs w:val="18"/>
              </w:rPr>
              <w:t xml:space="preserve"> You may pay via credit card in person at the AIM Cashier.</w:t>
            </w:r>
          </w:p>
        </w:tc>
      </w:tr>
      <w:tr w:rsidR="00A86967" w:rsidRPr="00BB2D9F" w:rsidTr="002E6B4A">
        <w:trPr>
          <w:trHeight w:val="858"/>
          <w:jc w:val="center"/>
        </w:trPr>
        <w:tc>
          <w:tcPr>
            <w:tcW w:w="6945" w:type="dxa"/>
            <w:gridSpan w:val="2"/>
            <w:tcBorders>
              <w:left w:val="single" w:sz="8" w:space="0" w:color="C0C0C0"/>
              <w:bottom w:val="single" w:sz="4" w:space="0" w:color="C0C0C0"/>
              <w:right w:val="single" w:sz="8" w:space="0" w:color="C0C0C0"/>
            </w:tcBorders>
            <w:vAlign w:val="bottom"/>
          </w:tcPr>
          <w:p w:rsidR="00BB2D9F" w:rsidRPr="00BB2D9F" w:rsidRDefault="00BB2D9F" w:rsidP="00A86967">
            <w:pPr>
              <w:rPr>
                <w:rFonts w:asciiTheme="majorHAnsi" w:hAnsiTheme="majorHAnsi"/>
                <w:sz w:val="18"/>
                <w:szCs w:val="18"/>
              </w:rPr>
            </w:pPr>
          </w:p>
          <w:p w:rsidR="00A86967" w:rsidRPr="00BB2D9F" w:rsidRDefault="00E00AD2" w:rsidP="00A86967">
            <w:pPr>
              <w:rPr>
                <w:rFonts w:asciiTheme="majorHAnsi" w:hAnsiTheme="majorHAnsi"/>
                <w:sz w:val="18"/>
                <w:szCs w:val="18"/>
              </w:rPr>
            </w:pPr>
            <w:r w:rsidRPr="00BB2D9F">
              <w:rPr>
                <w:rFonts w:asciiTheme="majorHAnsi" w:hAnsiTheme="majorHAnsi"/>
                <w:sz w:val="18"/>
                <w:szCs w:val="18"/>
              </w:rPr>
              <w:t>Signature over Printed Name</w:t>
            </w:r>
          </w:p>
        </w:tc>
        <w:tc>
          <w:tcPr>
            <w:tcW w:w="3865" w:type="dxa"/>
            <w:tcBorders>
              <w:left w:val="single" w:sz="8" w:space="0" w:color="C0C0C0"/>
              <w:bottom w:val="single" w:sz="4" w:space="0" w:color="C0C0C0"/>
              <w:right w:val="single" w:sz="8" w:space="0" w:color="C0C0C0"/>
            </w:tcBorders>
            <w:vAlign w:val="bottom"/>
          </w:tcPr>
          <w:p w:rsidR="000E7E48" w:rsidRDefault="000E7E48" w:rsidP="00A86967">
            <w:pPr>
              <w:rPr>
                <w:rFonts w:asciiTheme="majorHAnsi" w:hAnsiTheme="majorHAnsi"/>
                <w:sz w:val="18"/>
                <w:szCs w:val="18"/>
              </w:rPr>
            </w:pPr>
          </w:p>
          <w:p w:rsidR="00BB2D9F" w:rsidRPr="00BB2D9F" w:rsidRDefault="00BB2D9F" w:rsidP="00A86967">
            <w:pPr>
              <w:rPr>
                <w:rFonts w:asciiTheme="majorHAnsi" w:hAnsiTheme="majorHAnsi"/>
                <w:sz w:val="18"/>
                <w:szCs w:val="18"/>
              </w:rPr>
            </w:pPr>
          </w:p>
          <w:p w:rsidR="00A86967" w:rsidRPr="00BB2D9F" w:rsidRDefault="00E00AD2" w:rsidP="00A86967">
            <w:pPr>
              <w:rPr>
                <w:rFonts w:asciiTheme="majorHAnsi" w:hAnsiTheme="majorHAnsi"/>
                <w:sz w:val="18"/>
                <w:szCs w:val="18"/>
              </w:rPr>
            </w:pPr>
            <w:r w:rsidRPr="00BB2D9F">
              <w:rPr>
                <w:rFonts w:asciiTheme="majorHAnsi" w:hAnsiTheme="majorHAnsi"/>
                <w:sz w:val="18"/>
                <w:szCs w:val="18"/>
              </w:rPr>
              <w:t>Date</w:t>
            </w:r>
          </w:p>
        </w:tc>
      </w:tr>
    </w:tbl>
    <w:p w:rsidR="00911273" w:rsidRPr="00BB2D9F" w:rsidRDefault="00911273">
      <w:pPr>
        <w:rPr>
          <w:rFonts w:asciiTheme="majorHAnsi" w:hAnsiTheme="majorHAnsi"/>
          <w:sz w:val="18"/>
          <w:szCs w:val="18"/>
        </w:rPr>
      </w:pPr>
    </w:p>
    <w:tbl>
      <w:tblPr>
        <w:tblW w:w="10869" w:type="dxa"/>
        <w:jc w:val="center"/>
        <w:tblInd w:w="-855" w:type="dxa"/>
        <w:tblBorders>
          <w:top w:val="single" w:sz="4" w:space="0" w:color="C0C0C0"/>
          <w:left w:val="single" w:sz="4" w:space="0" w:color="C0C0C0"/>
          <w:bottom w:val="single" w:sz="4" w:space="0" w:color="C0C0C0"/>
          <w:right w:val="single" w:sz="4" w:space="0" w:color="C0C0C0"/>
          <w:insideH w:val="single" w:sz="4" w:space="0" w:color="C0C0C0"/>
        </w:tblBorders>
        <w:tblLayout w:type="fixed"/>
        <w:tblCellMar>
          <w:top w:w="14" w:type="dxa"/>
          <w:left w:w="86" w:type="dxa"/>
          <w:bottom w:w="14" w:type="dxa"/>
          <w:right w:w="86" w:type="dxa"/>
        </w:tblCellMar>
        <w:tblLook w:val="0000"/>
      </w:tblPr>
      <w:tblGrid>
        <w:gridCol w:w="10869"/>
      </w:tblGrid>
      <w:tr w:rsidR="00A86967" w:rsidRPr="00BB2D9F">
        <w:trPr>
          <w:trHeight w:val="371"/>
          <w:jc w:val="center"/>
        </w:trPr>
        <w:tc>
          <w:tcPr>
            <w:tcW w:w="10869" w:type="dxa"/>
            <w:shd w:val="clear" w:color="auto" w:fill="BFBFBF" w:themeFill="background1" w:themeFillShade="BF"/>
            <w:vAlign w:val="center"/>
          </w:tcPr>
          <w:p w:rsidR="00A86967" w:rsidRPr="00BB2D9F" w:rsidRDefault="00E13DBE" w:rsidP="00A86967">
            <w:pPr>
              <w:pStyle w:val="Heading2"/>
              <w:rPr>
                <w:rFonts w:asciiTheme="majorHAnsi" w:hAnsiTheme="majorHAnsi"/>
                <w:bCs/>
                <w:color w:val="auto"/>
                <w:szCs w:val="18"/>
              </w:rPr>
            </w:pPr>
            <w:r>
              <w:rPr>
                <w:rFonts w:asciiTheme="majorHAnsi" w:hAnsiTheme="majorHAnsi"/>
                <w:bCs/>
                <w:color w:val="auto"/>
                <w:szCs w:val="18"/>
              </w:rPr>
              <w:t>IV</w:t>
            </w:r>
            <w:bookmarkStart w:id="1" w:name="_GoBack"/>
            <w:bookmarkEnd w:id="1"/>
            <w:r w:rsidR="00E00AD2" w:rsidRPr="00BB2D9F">
              <w:rPr>
                <w:rFonts w:asciiTheme="majorHAnsi" w:hAnsiTheme="majorHAnsi"/>
                <w:bCs/>
                <w:color w:val="auto"/>
                <w:szCs w:val="18"/>
              </w:rPr>
              <w:t xml:space="preserve">: REMINDERS </w:t>
            </w:r>
          </w:p>
        </w:tc>
      </w:tr>
      <w:tr w:rsidR="00A86967" w:rsidRPr="00BB2D9F">
        <w:trPr>
          <w:trHeight w:val="3018"/>
          <w:jc w:val="center"/>
        </w:trPr>
        <w:tc>
          <w:tcPr>
            <w:tcW w:w="10869" w:type="dxa"/>
            <w:tcBorders>
              <w:bottom w:val="single" w:sz="4" w:space="0" w:color="C0C0C0"/>
            </w:tcBorders>
            <w:vAlign w:val="center"/>
          </w:tcPr>
          <w:p w:rsidR="00A86967" w:rsidRPr="00BB2D9F" w:rsidRDefault="00E00AD2" w:rsidP="00A86967">
            <w:pPr>
              <w:rPr>
                <w:rFonts w:asciiTheme="majorHAnsi" w:hAnsiTheme="majorHAnsi"/>
                <w:b/>
                <w:bCs/>
                <w:sz w:val="18"/>
                <w:szCs w:val="18"/>
              </w:rPr>
            </w:pPr>
            <w:r w:rsidRPr="00BB2D9F">
              <w:rPr>
                <w:rFonts w:asciiTheme="majorHAnsi" w:hAnsiTheme="majorHAnsi"/>
                <w:b/>
                <w:bCs/>
                <w:sz w:val="18"/>
                <w:szCs w:val="18"/>
              </w:rPr>
              <w:t>REGISTRATION</w:t>
            </w:r>
          </w:p>
          <w:p w:rsidR="00A86967" w:rsidRPr="00BB2D9F" w:rsidRDefault="00E00AD2" w:rsidP="00A86967">
            <w:pPr>
              <w:rPr>
                <w:rFonts w:asciiTheme="majorHAnsi" w:hAnsiTheme="majorHAnsi"/>
                <w:sz w:val="18"/>
                <w:szCs w:val="18"/>
              </w:rPr>
            </w:pPr>
            <w:r w:rsidRPr="00BB2D9F">
              <w:rPr>
                <w:rFonts w:asciiTheme="majorHAnsi" w:hAnsiTheme="majorHAnsi"/>
                <w:sz w:val="18"/>
                <w:szCs w:val="18"/>
              </w:rPr>
              <w:t>(a) All registration forms must be completed with payment details and sent to the Conference Secretariat.</w:t>
            </w:r>
          </w:p>
          <w:p w:rsidR="00A86967" w:rsidRPr="00BB2D9F" w:rsidRDefault="00E00AD2" w:rsidP="00A86967">
            <w:pPr>
              <w:rPr>
                <w:rFonts w:asciiTheme="majorHAnsi" w:hAnsiTheme="majorHAnsi"/>
                <w:sz w:val="18"/>
                <w:szCs w:val="18"/>
              </w:rPr>
            </w:pPr>
            <w:r w:rsidRPr="00BB2D9F">
              <w:rPr>
                <w:rFonts w:asciiTheme="majorHAnsi" w:hAnsiTheme="majorHAnsi"/>
                <w:sz w:val="18"/>
                <w:szCs w:val="18"/>
              </w:rPr>
              <w:t xml:space="preserve">(b) </w:t>
            </w:r>
            <w:r w:rsidR="00163EEE" w:rsidRPr="00BB2D9F">
              <w:rPr>
                <w:rFonts w:asciiTheme="majorHAnsi" w:hAnsiTheme="majorHAnsi"/>
                <w:sz w:val="18"/>
                <w:szCs w:val="18"/>
              </w:rPr>
              <w:t>C</w:t>
            </w:r>
            <w:r w:rsidRPr="00BB2D9F">
              <w:rPr>
                <w:rFonts w:asciiTheme="majorHAnsi" w:hAnsiTheme="majorHAnsi"/>
                <w:sz w:val="18"/>
                <w:szCs w:val="18"/>
              </w:rPr>
              <w:t>onfirmation letter</w:t>
            </w:r>
            <w:r w:rsidR="00163EEE" w:rsidRPr="00BB2D9F">
              <w:rPr>
                <w:rFonts w:asciiTheme="majorHAnsi" w:hAnsiTheme="majorHAnsi"/>
                <w:sz w:val="18"/>
                <w:szCs w:val="18"/>
              </w:rPr>
              <w:t>s</w:t>
            </w:r>
            <w:r w:rsidRPr="00BB2D9F">
              <w:rPr>
                <w:rFonts w:asciiTheme="majorHAnsi" w:hAnsiTheme="majorHAnsi"/>
                <w:sz w:val="18"/>
                <w:szCs w:val="18"/>
              </w:rPr>
              <w:t xml:space="preserve"> will be </w:t>
            </w:r>
            <w:r w:rsidR="00716B5F" w:rsidRPr="00BB2D9F">
              <w:rPr>
                <w:rFonts w:asciiTheme="majorHAnsi" w:hAnsiTheme="majorHAnsi"/>
                <w:sz w:val="18"/>
                <w:szCs w:val="18"/>
              </w:rPr>
              <w:t xml:space="preserve">sent </w:t>
            </w:r>
            <w:r w:rsidRPr="00BB2D9F">
              <w:rPr>
                <w:rFonts w:asciiTheme="majorHAnsi" w:hAnsiTheme="majorHAnsi"/>
                <w:sz w:val="18"/>
                <w:szCs w:val="18"/>
              </w:rPr>
              <w:t xml:space="preserve">to all registered delegates via email or fax. Please </w:t>
            </w:r>
            <w:r w:rsidR="00716B5F" w:rsidRPr="00BB2D9F">
              <w:rPr>
                <w:rFonts w:asciiTheme="majorHAnsi" w:hAnsiTheme="majorHAnsi"/>
                <w:sz w:val="18"/>
                <w:szCs w:val="18"/>
              </w:rPr>
              <w:t xml:space="preserve">present your </w:t>
            </w:r>
            <w:r w:rsidRPr="00BB2D9F">
              <w:rPr>
                <w:rFonts w:asciiTheme="majorHAnsi" w:hAnsiTheme="majorHAnsi"/>
                <w:sz w:val="18"/>
                <w:szCs w:val="18"/>
              </w:rPr>
              <w:t>confirmation letter during registration</w:t>
            </w:r>
            <w:r w:rsidR="00716B5F" w:rsidRPr="00BB2D9F">
              <w:rPr>
                <w:rFonts w:asciiTheme="majorHAnsi" w:hAnsiTheme="majorHAnsi"/>
                <w:sz w:val="18"/>
                <w:szCs w:val="18"/>
              </w:rPr>
              <w:t xml:space="preserve"> at the conference</w:t>
            </w:r>
            <w:r w:rsidRPr="00BB2D9F">
              <w:rPr>
                <w:rFonts w:asciiTheme="majorHAnsi" w:hAnsiTheme="majorHAnsi"/>
                <w:sz w:val="18"/>
                <w:szCs w:val="18"/>
              </w:rPr>
              <w:t xml:space="preserve">. </w:t>
            </w:r>
          </w:p>
          <w:p w:rsidR="00BB2D9F" w:rsidRPr="00BB2D9F" w:rsidRDefault="00E00AD2" w:rsidP="00A86967">
            <w:pPr>
              <w:rPr>
                <w:rFonts w:asciiTheme="majorHAnsi" w:hAnsiTheme="majorHAnsi" w:cs="Tahoma"/>
                <w:sz w:val="18"/>
                <w:szCs w:val="18"/>
              </w:rPr>
            </w:pPr>
            <w:r w:rsidRPr="00BB2D9F">
              <w:rPr>
                <w:rFonts w:asciiTheme="majorHAnsi" w:hAnsiTheme="majorHAnsi"/>
                <w:sz w:val="18"/>
                <w:szCs w:val="18"/>
              </w:rPr>
              <w:t xml:space="preserve">(c) </w:t>
            </w:r>
            <w:r w:rsidRPr="00BB2D9F">
              <w:rPr>
                <w:rFonts w:asciiTheme="majorHAnsi" w:hAnsiTheme="majorHAnsi" w:cs="Tahoma"/>
                <w:sz w:val="18"/>
                <w:szCs w:val="18"/>
              </w:rPr>
              <w:t>Receipt of payment shall be duly</w:t>
            </w:r>
            <w:r w:rsidR="00716B5F" w:rsidRPr="00BB2D9F">
              <w:rPr>
                <w:rFonts w:asciiTheme="majorHAnsi" w:hAnsiTheme="majorHAnsi" w:cs="Tahoma"/>
                <w:sz w:val="18"/>
                <w:szCs w:val="18"/>
              </w:rPr>
              <w:t xml:space="preserve"> </w:t>
            </w:r>
            <w:r w:rsidRPr="00BB2D9F">
              <w:rPr>
                <w:rFonts w:asciiTheme="majorHAnsi" w:hAnsiTheme="majorHAnsi" w:cs="Tahoma"/>
                <w:sz w:val="18"/>
                <w:szCs w:val="18"/>
              </w:rPr>
              <w:t xml:space="preserve">acknowledged by email. Official receipts </w:t>
            </w:r>
            <w:r w:rsidR="00BB2D9F" w:rsidRPr="00BB2D9F">
              <w:rPr>
                <w:rFonts w:asciiTheme="majorHAnsi" w:hAnsiTheme="majorHAnsi" w:cs="Tahoma"/>
                <w:sz w:val="18"/>
                <w:szCs w:val="18"/>
              </w:rPr>
              <w:t xml:space="preserve">may be picked up at the Secretariat. For those coming from overseas, the official receipts </w:t>
            </w:r>
            <w:r w:rsidR="003B6DBD">
              <w:rPr>
                <w:rFonts w:asciiTheme="majorHAnsi" w:hAnsiTheme="majorHAnsi" w:cs="Tahoma"/>
                <w:sz w:val="18"/>
                <w:szCs w:val="18"/>
              </w:rPr>
              <w:t xml:space="preserve">may be claimed at the </w:t>
            </w:r>
            <w:r w:rsidR="00BB2D9F" w:rsidRPr="00BB2D9F">
              <w:rPr>
                <w:rFonts w:asciiTheme="majorHAnsi" w:hAnsiTheme="majorHAnsi" w:cs="Tahoma"/>
                <w:sz w:val="18"/>
                <w:szCs w:val="18"/>
              </w:rPr>
              <w:t>conference</w:t>
            </w:r>
            <w:r w:rsidR="003B6DBD">
              <w:rPr>
                <w:rFonts w:asciiTheme="majorHAnsi" w:hAnsiTheme="majorHAnsi" w:cs="Tahoma"/>
                <w:sz w:val="18"/>
                <w:szCs w:val="18"/>
              </w:rPr>
              <w:t xml:space="preserve"> venue</w:t>
            </w:r>
            <w:r w:rsidR="00716B5F" w:rsidRPr="00BB2D9F">
              <w:rPr>
                <w:rFonts w:asciiTheme="majorHAnsi" w:hAnsiTheme="majorHAnsi" w:cs="Tahoma"/>
                <w:sz w:val="18"/>
                <w:szCs w:val="18"/>
              </w:rPr>
              <w:t xml:space="preserve">. </w:t>
            </w:r>
          </w:p>
          <w:p w:rsidR="00A86967" w:rsidRPr="00BB2D9F" w:rsidRDefault="00E00AD2" w:rsidP="00A86967">
            <w:pPr>
              <w:rPr>
                <w:rFonts w:asciiTheme="majorHAnsi" w:hAnsiTheme="majorHAnsi"/>
                <w:sz w:val="18"/>
                <w:szCs w:val="18"/>
              </w:rPr>
            </w:pPr>
            <w:r w:rsidRPr="00BB2D9F">
              <w:rPr>
                <w:rFonts w:asciiTheme="majorHAnsi" w:hAnsiTheme="majorHAnsi"/>
                <w:sz w:val="18"/>
                <w:szCs w:val="18"/>
              </w:rPr>
              <w:t>(d) All registered delegates will have access to all conference sessions, lunches &amp; coffee breaks, opening ceremony, exhibition and conference materials.</w:t>
            </w:r>
          </w:p>
          <w:p w:rsidR="00A86967" w:rsidRPr="00BB2D9F" w:rsidRDefault="00A86967" w:rsidP="00A86967">
            <w:pPr>
              <w:rPr>
                <w:rFonts w:asciiTheme="majorHAnsi" w:hAnsiTheme="majorHAnsi"/>
                <w:b/>
                <w:bCs/>
                <w:sz w:val="18"/>
                <w:szCs w:val="18"/>
              </w:rPr>
            </w:pPr>
          </w:p>
          <w:p w:rsidR="00A86967" w:rsidRPr="00BB2D9F" w:rsidRDefault="00E00AD2" w:rsidP="00A86967">
            <w:pPr>
              <w:rPr>
                <w:rFonts w:asciiTheme="majorHAnsi" w:hAnsiTheme="majorHAnsi"/>
                <w:b/>
                <w:bCs/>
                <w:sz w:val="18"/>
                <w:szCs w:val="18"/>
              </w:rPr>
            </w:pPr>
            <w:r w:rsidRPr="00BB2D9F">
              <w:rPr>
                <w:rFonts w:asciiTheme="majorHAnsi" w:hAnsiTheme="majorHAnsi"/>
                <w:b/>
                <w:bCs/>
                <w:sz w:val="18"/>
                <w:szCs w:val="18"/>
              </w:rPr>
              <w:t>CANCELLATIONS/ REFUNDS</w:t>
            </w:r>
          </w:p>
          <w:p w:rsidR="003B6DBD" w:rsidRDefault="00E00AD2" w:rsidP="003B6DBD">
            <w:pPr>
              <w:rPr>
                <w:rFonts w:asciiTheme="majorHAnsi" w:hAnsiTheme="majorHAnsi"/>
                <w:sz w:val="18"/>
                <w:szCs w:val="18"/>
              </w:rPr>
            </w:pPr>
            <w:r w:rsidRPr="00BB2D9F">
              <w:rPr>
                <w:rFonts w:asciiTheme="majorHAnsi" w:hAnsiTheme="majorHAnsi"/>
                <w:sz w:val="18"/>
                <w:szCs w:val="18"/>
              </w:rPr>
              <w:t xml:space="preserve">(a) </w:t>
            </w:r>
            <w:r w:rsidR="00430613" w:rsidRPr="00BB2D9F">
              <w:rPr>
                <w:rFonts w:asciiTheme="majorHAnsi" w:hAnsiTheme="majorHAnsi"/>
                <w:sz w:val="18"/>
                <w:szCs w:val="18"/>
              </w:rPr>
              <w:t>Delegates</w:t>
            </w:r>
            <w:r w:rsidRPr="00BB2D9F">
              <w:rPr>
                <w:rFonts w:asciiTheme="majorHAnsi" w:hAnsiTheme="majorHAnsi"/>
                <w:sz w:val="18"/>
                <w:szCs w:val="18"/>
              </w:rPr>
              <w:t xml:space="preserve"> are requested to make their own travel and hotel arrangements</w:t>
            </w:r>
            <w:r w:rsidR="003B6DBD">
              <w:rPr>
                <w:rFonts w:asciiTheme="majorHAnsi" w:hAnsiTheme="majorHAnsi"/>
                <w:sz w:val="18"/>
                <w:szCs w:val="18"/>
              </w:rPr>
              <w:t>.  These are not covered by the conference fees.</w:t>
            </w:r>
          </w:p>
          <w:p w:rsidR="00A86967" w:rsidRPr="00BB2D9F" w:rsidRDefault="00E00AD2" w:rsidP="003B6DBD">
            <w:pPr>
              <w:rPr>
                <w:rFonts w:asciiTheme="majorHAnsi" w:hAnsiTheme="majorHAnsi"/>
                <w:sz w:val="18"/>
                <w:szCs w:val="18"/>
              </w:rPr>
            </w:pPr>
            <w:r w:rsidRPr="00BB2D9F">
              <w:rPr>
                <w:rFonts w:asciiTheme="majorHAnsi" w:hAnsiTheme="majorHAnsi"/>
                <w:sz w:val="18"/>
                <w:szCs w:val="18"/>
              </w:rPr>
              <w:t xml:space="preserve">(b) </w:t>
            </w:r>
            <w:r w:rsidR="003B6DBD">
              <w:rPr>
                <w:rFonts w:asciiTheme="majorHAnsi" w:hAnsiTheme="majorHAnsi"/>
                <w:sz w:val="18"/>
                <w:szCs w:val="18"/>
              </w:rPr>
              <w:t>Refund of conference fees will not be allowed; although r</w:t>
            </w:r>
            <w:r w:rsidRPr="00BB2D9F">
              <w:rPr>
                <w:rFonts w:asciiTheme="majorHAnsi" w:hAnsiTheme="majorHAnsi"/>
                <w:sz w:val="18"/>
                <w:szCs w:val="18"/>
              </w:rPr>
              <w:t>eplacements</w:t>
            </w:r>
            <w:r w:rsidR="003B6DBD">
              <w:rPr>
                <w:rFonts w:asciiTheme="majorHAnsi" w:hAnsiTheme="majorHAnsi"/>
                <w:sz w:val="18"/>
                <w:szCs w:val="18"/>
              </w:rPr>
              <w:t>, in lieu of the original registrant may be entertained, provided the request is done in writing to the Secretariat, no later than May 15, 2014</w:t>
            </w:r>
            <w:r w:rsidRPr="00BB2D9F">
              <w:rPr>
                <w:rFonts w:asciiTheme="majorHAnsi" w:hAnsiTheme="majorHAnsi"/>
                <w:sz w:val="18"/>
                <w:szCs w:val="18"/>
              </w:rPr>
              <w:t>.</w:t>
            </w:r>
          </w:p>
        </w:tc>
      </w:tr>
    </w:tbl>
    <w:p w:rsidR="00BB2D9F" w:rsidRDefault="00BB2D9F" w:rsidP="00A86967">
      <w:pPr>
        <w:rPr>
          <w:rFonts w:asciiTheme="majorHAnsi" w:hAnsiTheme="majorHAnsi"/>
          <w:sz w:val="18"/>
          <w:szCs w:val="18"/>
        </w:rPr>
      </w:pPr>
    </w:p>
    <w:tbl>
      <w:tblPr>
        <w:tblW w:w="10869" w:type="dxa"/>
        <w:jc w:val="center"/>
        <w:tblInd w:w="-855" w:type="dxa"/>
        <w:tblBorders>
          <w:top w:val="single" w:sz="4" w:space="0" w:color="C0C0C0"/>
          <w:left w:val="single" w:sz="4" w:space="0" w:color="C0C0C0"/>
          <w:bottom w:val="single" w:sz="4" w:space="0" w:color="C0C0C0"/>
          <w:right w:val="single" w:sz="4" w:space="0" w:color="C0C0C0"/>
          <w:insideH w:val="single" w:sz="4" w:space="0" w:color="C0C0C0"/>
        </w:tblBorders>
        <w:tblLayout w:type="fixed"/>
        <w:tblCellMar>
          <w:top w:w="14" w:type="dxa"/>
          <w:left w:w="86" w:type="dxa"/>
          <w:bottom w:w="14" w:type="dxa"/>
          <w:right w:w="86" w:type="dxa"/>
        </w:tblCellMar>
        <w:tblLook w:val="0000"/>
      </w:tblPr>
      <w:tblGrid>
        <w:gridCol w:w="10869"/>
      </w:tblGrid>
      <w:tr w:rsidR="00BB2D9F" w:rsidRPr="00BB2D9F">
        <w:trPr>
          <w:trHeight w:val="371"/>
          <w:jc w:val="center"/>
        </w:trPr>
        <w:tc>
          <w:tcPr>
            <w:tcW w:w="10869" w:type="dxa"/>
            <w:shd w:val="clear" w:color="auto" w:fill="BFBFBF" w:themeFill="background1" w:themeFillShade="BF"/>
            <w:vAlign w:val="center"/>
          </w:tcPr>
          <w:p w:rsidR="00BB2D9F" w:rsidRPr="00BB2D9F" w:rsidRDefault="00BB2D9F" w:rsidP="00841E89">
            <w:pPr>
              <w:pStyle w:val="Heading2"/>
              <w:rPr>
                <w:rFonts w:asciiTheme="majorHAnsi" w:hAnsiTheme="majorHAnsi"/>
                <w:bCs/>
                <w:color w:val="auto"/>
                <w:szCs w:val="18"/>
              </w:rPr>
            </w:pPr>
            <w:r w:rsidRPr="00BB2D9F">
              <w:rPr>
                <w:rFonts w:asciiTheme="majorHAnsi" w:hAnsiTheme="majorHAnsi"/>
                <w:bCs/>
                <w:color w:val="auto"/>
                <w:szCs w:val="18"/>
              </w:rPr>
              <w:t xml:space="preserve">CONTACT DETAILS </w:t>
            </w:r>
          </w:p>
        </w:tc>
      </w:tr>
      <w:tr w:rsidR="00BB2D9F" w:rsidRPr="00BB2D9F" w:rsidTr="004D601B">
        <w:trPr>
          <w:trHeight w:val="336"/>
          <w:jc w:val="center"/>
        </w:trPr>
        <w:tc>
          <w:tcPr>
            <w:tcW w:w="10869" w:type="dxa"/>
            <w:tcBorders>
              <w:bottom w:val="single" w:sz="4" w:space="0" w:color="C0C0C0"/>
            </w:tcBorders>
            <w:vAlign w:val="center"/>
          </w:tcPr>
          <w:p w:rsidR="00BB2D9F" w:rsidRPr="00BB2D9F" w:rsidRDefault="003B6DBD" w:rsidP="00BB2D9F">
            <w:pPr>
              <w:rPr>
                <w:rFonts w:asciiTheme="majorHAnsi" w:hAnsiTheme="majorHAnsi"/>
                <w:b/>
                <w:color w:val="000000" w:themeColor="text1"/>
                <w:sz w:val="18"/>
                <w:szCs w:val="18"/>
              </w:rPr>
            </w:pPr>
            <w:r>
              <w:rPr>
                <w:rFonts w:asciiTheme="majorHAnsi" w:hAnsiTheme="majorHAnsi"/>
                <w:b/>
                <w:color w:val="000000" w:themeColor="text1"/>
                <w:sz w:val="18"/>
                <w:szCs w:val="18"/>
              </w:rPr>
              <w:t>For inquiries</w:t>
            </w:r>
            <w:r w:rsidR="00BB2D9F" w:rsidRPr="00BB2D9F">
              <w:rPr>
                <w:rFonts w:asciiTheme="majorHAnsi" w:hAnsiTheme="majorHAnsi"/>
                <w:b/>
                <w:color w:val="000000" w:themeColor="text1"/>
                <w:sz w:val="18"/>
                <w:szCs w:val="18"/>
              </w:rPr>
              <w:t xml:space="preserve">, please contact: </w:t>
            </w:r>
          </w:p>
          <w:p w:rsidR="00BB2D9F" w:rsidRPr="00AA029F" w:rsidRDefault="00BB2D9F" w:rsidP="00BB2D9F">
            <w:pPr>
              <w:rPr>
                <w:rFonts w:asciiTheme="majorHAnsi" w:hAnsiTheme="majorHAnsi"/>
                <w:color w:val="000000" w:themeColor="text1"/>
                <w:sz w:val="18"/>
                <w:szCs w:val="18"/>
              </w:rPr>
            </w:pPr>
            <w:r w:rsidRPr="00BB2D9F">
              <w:rPr>
                <w:rFonts w:asciiTheme="majorHAnsi" w:hAnsiTheme="majorHAnsi"/>
                <w:color w:val="000000" w:themeColor="text1"/>
                <w:sz w:val="18"/>
                <w:szCs w:val="18"/>
              </w:rPr>
              <w:t>The 2</w:t>
            </w:r>
            <w:r w:rsidRPr="00BB2D9F">
              <w:rPr>
                <w:rFonts w:asciiTheme="majorHAnsi" w:hAnsiTheme="majorHAnsi"/>
                <w:color w:val="000000" w:themeColor="text1"/>
                <w:sz w:val="18"/>
                <w:szCs w:val="18"/>
                <w:vertAlign w:val="superscript"/>
              </w:rPr>
              <w:t>nd</w:t>
            </w:r>
            <w:r w:rsidRPr="00BB2D9F">
              <w:rPr>
                <w:rFonts w:asciiTheme="majorHAnsi" w:hAnsiTheme="majorHAnsi"/>
                <w:color w:val="000000" w:themeColor="text1"/>
                <w:sz w:val="18"/>
                <w:szCs w:val="18"/>
              </w:rPr>
              <w:t xml:space="preserve"> Asian Business Conference Secretariat </w:t>
            </w:r>
            <w:r w:rsidR="00AA029F">
              <w:rPr>
                <w:rFonts w:asciiTheme="majorHAnsi" w:hAnsiTheme="majorHAnsi"/>
                <w:color w:val="000000" w:themeColor="text1"/>
                <w:sz w:val="18"/>
                <w:szCs w:val="18"/>
              </w:rPr>
              <w:t xml:space="preserve">                                                                                        </w:t>
            </w:r>
            <w:r w:rsidR="00AA029F" w:rsidRPr="00AA029F">
              <w:rPr>
                <w:rFonts w:asciiTheme="majorHAnsi" w:hAnsiTheme="majorHAnsi"/>
                <w:color w:val="000000" w:themeColor="text1"/>
                <w:sz w:val="18"/>
                <w:szCs w:val="18"/>
              </w:rPr>
              <w:t xml:space="preserve">  Jointly organized by:</w:t>
            </w:r>
          </w:p>
          <w:p w:rsidR="00BB2D9F" w:rsidRPr="00BB2D9F" w:rsidRDefault="00BB2D9F" w:rsidP="00BB2D9F">
            <w:pPr>
              <w:rPr>
                <w:rFonts w:asciiTheme="majorHAnsi" w:hAnsiTheme="majorHAnsi"/>
                <w:color w:val="000000" w:themeColor="text1"/>
                <w:sz w:val="18"/>
                <w:szCs w:val="18"/>
              </w:rPr>
            </w:pPr>
            <w:r w:rsidRPr="00BB2D9F">
              <w:rPr>
                <w:rFonts w:asciiTheme="majorHAnsi" w:hAnsiTheme="majorHAnsi"/>
                <w:color w:val="000000" w:themeColor="text1"/>
                <w:sz w:val="18"/>
                <w:szCs w:val="18"/>
              </w:rPr>
              <w:t>Asian Institute of Management</w:t>
            </w:r>
          </w:p>
          <w:p w:rsidR="00F86BB9" w:rsidRDefault="00F86BB9" w:rsidP="00BB2D9F">
            <w:pPr>
              <w:rPr>
                <w:rFonts w:asciiTheme="majorHAnsi" w:hAnsiTheme="majorHAnsi"/>
                <w:color w:val="000000" w:themeColor="text1"/>
                <w:sz w:val="18"/>
                <w:szCs w:val="18"/>
              </w:rPr>
            </w:pPr>
            <w:r>
              <w:rPr>
                <w:rFonts w:asciiTheme="majorHAnsi" w:hAnsiTheme="majorHAnsi"/>
                <w:color w:val="000000" w:themeColor="text1"/>
                <w:sz w:val="18"/>
                <w:szCs w:val="18"/>
              </w:rPr>
              <w:t>Eugenio Lopez Foundation Bldg.</w:t>
            </w:r>
          </w:p>
          <w:p w:rsidR="00BB2D9F" w:rsidRPr="00BB2D9F" w:rsidRDefault="00BB2D9F" w:rsidP="00BB2D9F">
            <w:pPr>
              <w:rPr>
                <w:rFonts w:asciiTheme="majorHAnsi" w:hAnsiTheme="majorHAnsi"/>
                <w:color w:val="000000" w:themeColor="text1"/>
                <w:sz w:val="18"/>
                <w:szCs w:val="18"/>
              </w:rPr>
            </w:pPr>
            <w:r w:rsidRPr="00BB2D9F">
              <w:rPr>
                <w:rFonts w:asciiTheme="majorHAnsi" w:hAnsiTheme="majorHAnsi"/>
                <w:color w:val="000000" w:themeColor="text1"/>
                <w:sz w:val="18"/>
                <w:szCs w:val="18"/>
              </w:rPr>
              <w:t xml:space="preserve">Joseph R. </w:t>
            </w:r>
            <w:proofErr w:type="spellStart"/>
            <w:r w:rsidRPr="00BB2D9F">
              <w:rPr>
                <w:rFonts w:asciiTheme="majorHAnsi" w:hAnsiTheme="majorHAnsi"/>
                <w:color w:val="000000" w:themeColor="text1"/>
                <w:sz w:val="18"/>
                <w:szCs w:val="18"/>
              </w:rPr>
              <w:t>McMicking</w:t>
            </w:r>
            <w:proofErr w:type="spellEnd"/>
            <w:r w:rsidRPr="00BB2D9F">
              <w:rPr>
                <w:rFonts w:asciiTheme="majorHAnsi" w:hAnsiTheme="majorHAnsi"/>
                <w:color w:val="000000" w:themeColor="text1"/>
                <w:sz w:val="18"/>
                <w:szCs w:val="18"/>
              </w:rPr>
              <w:t xml:space="preserve"> Campus, 123 </w:t>
            </w:r>
            <w:proofErr w:type="spellStart"/>
            <w:r w:rsidRPr="00BB2D9F">
              <w:rPr>
                <w:rFonts w:asciiTheme="majorHAnsi" w:hAnsiTheme="majorHAnsi"/>
                <w:color w:val="000000" w:themeColor="text1"/>
                <w:sz w:val="18"/>
                <w:szCs w:val="18"/>
              </w:rPr>
              <w:t>Paseo</w:t>
            </w:r>
            <w:proofErr w:type="spellEnd"/>
            <w:r w:rsidRPr="00BB2D9F">
              <w:rPr>
                <w:rFonts w:asciiTheme="majorHAnsi" w:hAnsiTheme="majorHAnsi"/>
                <w:color w:val="000000" w:themeColor="text1"/>
                <w:sz w:val="18"/>
                <w:szCs w:val="18"/>
              </w:rPr>
              <w:t xml:space="preserve"> de </w:t>
            </w:r>
            <w:proofErr w:type="spellStart"/>
            <w:r w:rsidRPr="00BB2D9F">
              <w:rPr>
                <w:rFonts w:asciiTheme="majorHAnsi" w:hAnsiTheme="majorHAnsi"/>
                <w:color w:val="000000" w:themeColor="text1"/>
                <w:sz w:val="18"/>
                <w:szCs w:val="18"/>
              </w:rPr>
              <w:t>Roxas</w:t>
            </w:r>
            <w:proofErr w:type="spellEnd"/>
          </w:p>
          <w:p w:rsidR="00BB2D9F" w:rsidRPr="00BB2D9F" w:rsidRDefault="00AA029F" w:rsidP="00BB2D9F">
            <w:pPr>
              <w:rPr>
                <w:rFonts w:asciiTheme="majorHAnsi" w:hAnsiTheme="majorHAnsi"/>
                <w:color w:val="000000" w:themeColor="text1"/>
                <w:sz w:val="18"/>
                <w:szCs w:val="18"/>
              </w:rPr>
            </w:pPr>
            <w:r>
              <w:rPr>
                <w:rFonts w:asciiTheme="majorHAnsi" w:hAnsiTheme="majorHAnsi"/>
                <w:noProof/>
                <w:color w:val="000000" w:themeColor="text1"/>
                <w:sz w:val="18"/>
                <w:szCs w:val="18"/>
              </w:rPr>
              <w:drawing>
                <wp:anchor distT="0" distB="0" distL="114300" distR="114300" simplePos="0" relativeHeight="251667456" behindDoc="0" locked="0" layoutInCell="1" allowOverlap="1">
                  <wp:simplePos x="0" y="0"/>
                  <wp:positionH relativeFrom="column">
                    <wp:posOffset>3834765</wp:posOffset>
                  </wp:positionH>
                  <wp:positionV relativeFrom="paragraph">
                    <wp:posOffset>16510</wp:posOffset>
                  </wp:positionV>
                  <wp:extent cx="962025" cy="368300"/>
                  <wp:effectExtent l="25400" t="0" r="3175" b="0"/>
                  <wp:wrapNone/>
                  <wp:docPr id="8" name="Picture 0" descr="Primary Logo Colored TIFF Forma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 Logo Colored TIFF Format.tif"/>
                          <pic:cNvPicPr/>
                        </pic:nvPicPr>
                        <pic:blipFill>
                          <a:blip r:embed="rId9" cstate="email">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a:blip>
                          <a:stretch>
                            <a:fillRect/>
                          </a:stretch>
                        </pic:blipFill>
                        <pic:spPr>
                          <a:xfrm>
                            <a:off x="0" y="0"/>
                            <a:ext cx="962025" cy="368300"/>
                          </a:xfrm>
                          <a:prstGeom prst="rect">
                            <a:avLst/>
                          </a:prstGeom>
                        </pic:spPr>
                      </pic:pic>
                    </a:graphicData>
                  </a:graphic>
                </wp:anchor>
              </w:drawing>
            </w:r>
            <w:r>
              <w:rPr>
                <w:rFonts w:asciiTheme="majorHAnsi" w:hAnsiTheme="majorHAnsi"/>
                <w:noProof/>
                <w:color w:val="000000" w:themeColor="text1"/>
                <w:sz w:val="18"/>
                <w:szCs w:val="18"/>
              </w:rPr>
              <w:drawing>
                <wp:anchor distT="0" distB="0" distL="114300" distR="114300" simplePos="0" relativeHeight="251668480" behindDoc="0" locked="0" layoutInCell="1" allowOverlap="1">
                  <wp:simplePos x="0" y="0"/>
                  <wp:positionH relativeFrom="column">
                    <wp:posOffset>5409565</wp:posOffset>
                  </wp:positionH>
                  <wp:positionV relativeFrom="paragraph">
                    <wp:posOffset>16510</wp:posOffset>
                  </wp:positionV>
                  <wp:extent cx="825500" cy="482600"/>
                  <wp:effectExtent l="25400" t="0" r="0" b="0"/>
                  <wp:wrapNone/>
                  <wp:docPr id="9" name="Picture 5" descr="AIM Alumni logo_high 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 Alumni logo_high res.jpg"/>
                          <pic:cNvPicPr/>
                        </pic:nvPicPr>
                        <pic:blipFill>
                          <a:blip r:embed="rId10" cstate="email">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a:blip>
                          <a:stretch>
                            <a:fillRect/>
                          </a:stretch>
                        </pic:blipFill>
                        <pic:spPr>
                          <a:xfrm>
                            <a:off x="0" y="0"/>
                            <a:ext cx="825500" cy="482600"/>
                          </a:xfrm>
                          <a:prstGeom prst="rect">
                            <a:avLst/>
                          </a:prstGeom>
                        </pic:spPr>
                      </pic:pic>
                    </a:graphicData>
                  </a:graphic>
                </wp:anchor>
              </w:drawing>
            </w:r>
            <w:r w:rsidR="00BB2D9F" w:rsidRPr="00BB2D9F">
              <w:rPr>
                <w:rFonts w:asciiTheme="majorHAnsi" w:hAnsiTheme="majorHAnsi"/>
                <w:color w:val="000000" w:themeColor="text1"/>
                <w:sz w:val="18"/>
                <w:szCs w:val="18"/>
              </w:rPr>
              <w:t>12</w:t>
            </w:r>
            <w:r w:rsidR="001B1EC1">
              <w:rPr>
                <w:rFonts w:asciiTheme="majorHAnsi" w:hAnsiTheme="majorHAnsi"/>
                <w:color w:val="000000" w:themeColor="text1"/>
                <w:sz w:val="18"/>
                <w:szCs w:val="18"/>
              </w:rPr>
              <w:t>29</w:t>
            </w:r>
            <w:r w:rsidR="00BB2D9F" w:rsidRPr="00BB2D9F">
              <w:rPr>
                <w:rFonts w:asciiTheme="majorHAnsi" w:hAnsiTheme="majorHAnsi"/>
                <w:color w:val="000000" w:themeColor="text1"/>
                <w:sz w:val="18"/>
                <w:szCs w:val="18"/>
              </w:rPr>
              <w:t xml:space="preserve"> Makati City, Philippines </w:t>
            </w:r>
          </w:p>
          <w:p w:rsidR="00BB2D9F" w:rsidRPr="00BB2D9F" w:rsidRDefault="00BB2D9F" w:rsidP="00BB2D9F">
            <w:pPr>
              <w:rPr>
                <w:rFonts w:asciiTheme="majorHAnsi" w:hAnsiTheme="majorHAnsi"/>
                <w:color w:val="000000" w:themeColor="text1"/>
                <w:sz w:val="18"/>
                <w:szCs w:val="18"/>
              </w:rPr>
            </w:pPr>
            <w:r w:rsidRPr="00BB2D9F">
              <w:rPr>
                <w:rFonts w:asciiTheme="majorHAnsi" w:hAnsiTheme="majorHAnsi"/>
                <w:color w:val="000000" w:themeColor="text1"/>
                <w:sz w:val="18"/>
                <w:szCs w:val="18"/>
              </w:rPr>
              <w:t>Tel. No.: +632 4651847; 8924011 ext. 1846</w:t>
            </w:r>
          </w:p>
          <w:p w:rsidR="00BB2D9F" w:rsidRPr="00BB2D9F" w:rsidRDefault="00BB2D9F" w:rsidP="00BB2D9F">
            <w:pPr>
              <w:rPr>
                <w:rFonts w:asciiTheme="majorHAnsi" w:hAnsiTheme="majorHAnsi"/>
                <w:color w:val="000000" w:themeColor="text1"/>
                <w:sz w:val="18"/>
                <w:szCs w:val="18"/>
              </w:rPr>
            </w:pPr>
            <w:r w:rsidRPr="00BB2D9F">
              <w:rPr>
                <w:rFonts w:asciiTheme="majorHAnsi" w:hAnsiTheme="majorHAnsi"/>
                <w:color w:val="000000" w:themeColor="text1"/>
                <w:sz w:val="18"/>
                <w:szCs w:val="18"/>
              </w:rPr>
              <w:t>Fax No.: +632 8924011 ext. 7103</w:t>
            </w:r>
          </w:p>
          <w:p w:rsidR="00BB2D9F" w:rsidRPr="00BB2D9F" w:rsidRDefault="00BB2D9F" w:rsidP="00BB2D9F">
            <w:pPr>
              <w:rPr>
                <w:rFonts w:asciiTheme="majorHAnsi" w:hAnsiTheme="majorHAnsi"/>
                <w:color w:val="000000" w:themeColor="text1"/>
                <w:sz w:val="18"/>
                <w:szCs w:val="18"/>
              </w:rPr>
            </w:pPr>
            <w:r w:rsidRPr="00BB2D9F">
              <w:rPr>
                <w:rFonts w:asciiTheme="majorHAnsi" w:hAnsiTheme="majorHAnsi"/>
                <w:color w:val="000000" w:themeColor="text1"/>
                <w:sz w:val="18"/>
                <w:szCs w:val="18"/>
              </w:rPr>
              <w:t>Email: 2</w:t>
            </w:r>
            <w:r w:rsidRPr="00BB2D9F">
              <w:rPr>
                <w:rFonts w:asciiTheme="majorHAnsi" w:hAnsiTheme="majorHAnsi" w:cs="Arial"/>
                <w:color w:val="000000" w:themeColor="text1"/>
                <w:sz w:val="18"/>
                <w:szCs w:val="18"/>
              </w:rPr>
              <w:t>nd.abc@aim.edu</w:t>
            </w:r>
          </w:p>
          <w:p w:rsidR="00BB2D9F" w:rsidRPr="00BB2D9F" w:rsidRDefault="00BB2D9F" w:rsidP="00BB2D9F">
            <w:pPr>
              <w:rPr>
                <w:rFonts w:asciiTheme="majorHAnsi" w:hAnsiTheme="majorHAnsi"/>
                <w:sz w:val="18"/>
                <w:szCs w:val="18"/>
              </w:rPr>
            </w:pPr>
            <w:r w:rsidRPr="00BB2D9F">
              <w:rPr>
                <w:rFonts w:asciiTheme="majorHAnsi" w:hAnsiTheme="majorHAnsi"/>
                <w:sz w:val="18"/>
                <w:szCs w:val="18"/>
              </w:rPr>
              <w:t>Website: www.asean.aim.edu</w:t>
            </w:r>
          </w:p>
        </w:tc>
      </w:tr>
    </w:tbl>
    <w:p w:rsidR="00BB2D9F" w:rsidRDefault="00BB2D9F" w:rsidP="00A86967">
      <w:pPr>
        <w:rPr>
          <w:rFonts w:asciiTheme="majorHAnsi" w:hAnsiTheme="majorHAnsi"/>
          <w:sz w:val="18"/>
          <w:szCs w:val="18"/>
        </w:rPr>
      </w:pPr>
    </w:p>
    <w:p w:rsidR="001E3378" w:rsidRDefault="001E3378" w:rsidP="00A86967">
      <w:pPr>
        <w:rPr>
          <w:rFonts w:asciiTheme="majorHAnsi" w:hAnsiTheme="majorHAnsi"/>
          <w:sz w:val="18"/>
          <w:szCs w:val="18"/>
        </w:rPr>
      </w:pPr>
    </w:p>
    <w:sectPr w:rsidR="001E3378" w:rsidSect="000D5239">
      <w:pgSz w:w="12240" w:h="20160" w:code="5"/>
      <w:pgMar w:top="900" w:right="720" w:bottom="5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0CA1" w:rsidRPr="0066023E" w:rsidRDefault="00350CA1" w:rsidP="00A86967">
      <w:r>
        <w:separator/>
      </w:r>
    </w:p>
  </w:endnote>
  <w:endnote w:type="continuationSeparator" w:id="0">
    <w:p w:rsidR="00350CA1" w:rsidRPr="0066023E" w:rsidRDefault="00350CA1" w:rsidP="00A8696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0CA1" w:rsidRPr="0066023E" w:rsidRDefault="00350CA1" w:rsidP="00A86967">
      <w:r>
        <w:separator/>
      </w:r>
    </w:p>
  </w:footnote>
  <w:footnote w:type="continuationSeparator" w:id="0">
    <w:p w:rsidR="00350CA1" w:rsidRPr="0066023E" w:rsidRDefault="00350CA1" w:rsidP="00A8696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BFE22B0"/>
    <w:lvl w:ilvl="0">
      <w:start w:val="1"/>
      <w:numFmt w:val="decimal"/>
      <w:lvlText w:val="%1."/>
      <w:lvlJc w:val="left"/>
      <w:pPr>
        <w:tabs>
          <w:tab w:val="num" w:pos="1800"/>
        </w:tabs>
        <w:ind w:left="1800" w:hanging="360"/>
      </w:pPr>
    </w:lvl>
  </w:abstractNum>
  <w:abstractNum w:abstractNumId="1">
    <w:nsid w:val="FFFFFF7D"/>
    <w:multiLevelType w:val="singleLevel"/>
    <w:tmpl w:val="581C84E8"/>
    <w:lvl w:ilvl="0">
      <w:start w:val="1"/>
      <w:numFmt w:val="decimal"/>
      <w:lvlText w:val="%1."/>
      <w:lvlJc w:val="left"/>
      <w:pPr>
        <w:tabs>
          <w:tab w:val="num" w:pos="1440"/>
        </w:tabs>
        <w:ind w:left="1440" w:hanging="360"/>
      </w:pPr>
    </w:lvl>
  </w:abstractNum>
  <w:abstractNum w:abstractNumId="2">
    <w:nsid w:val="FFFFFF7E"/>
    <w:multiLevelType w:val="singleLevel"/>
    <w:tmpl w:val="A760B910"/>
    <w:lvl w:ilvl="0">
      <w:start w:val="1"/>
      <w:numFmt w:val="decimal"/>
      <w:lvlText w:val="%1."/>
      <w:lvlJc w:val="left"/>
      <w:pPr>
        <w:tabs>
          <w:tab w:val="num" w:pos="1080"/>
        </w:tabs>
        <w:ind w:left="1080" w:hanging="360"/>
      </w:pPr>
    </w:lvl>
  </w:abstractNum>
  <w:abstractNum w:abstractNumId="3">
    <w:nsid w:val="FFFFFF7F"/>
    <w:multiLevelType w:val="singleLevel"/>
    <w:tmpl w:val="B33C8D22"/>
    <w:lvl w:ilvl="0">
      <w:start w:val="1"/>
      <w:numFmt w:val="decimal"/>
      <w:lvlText w:val="%1."/>
      <w:lvlJc w:val="left"/>
      <w:pPr>
        <w:tabs>
          <w:tab w:val="num" w:pos="720"/>
        </w:tabs>
        <w:ind w:left="720" w:hanging="360"/>
      </w:pPr>
    </w:lvl>
  </w:abstractNum>
  <w:abstractNum w:abstractNumId="4">
    <w:nsid w:val="FFFFFF80"/>
    <w:multiLevelType w:val="singleLevel"/>
    <w:tmpl w:val="403E1BE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07456B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97664C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14C35C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E54A73E"/>
    <w:lvl w:ilvl="0">
      <w:start w:val="1"/>
      <w:numFmt w:val="decimal"/>
      <w:lvlText w:val="%1."/>
      <w:lvlJc w:val="left"/>
      <w:pPr>
        <w:tabs>
          <w:tab w:val="num" w:pos="360"/>
        </w:tabs>
        <w:ind w:left="360" w:hanging="360"/>
      </w:pPr>
    </w:lvl>
  </w:abstractNum>
  <w:abstractNum w:abstractNumId="9">
    <w:nsid w:val="FFFFFF89"/>
    <w:multiLevelType w:val="singleLevel"/>
    <w:tmpl w:val="55CE38B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80"/>
  <w:displayHorizontalDrawingGridEvery w:val="2"/>
  <w:noPunctuationKerning/>
  <w:characterSpacingControl w:val="doNotCompress"/>
  <w:hdrShapeDefaults>
    <o:shapedefaults v:ext="edit" spidmax="24578">
      <o:colormenu v:ext="edit" strokecolor="none"/>
    </o:shapedefaults>
  </w:hdrShapeDefaults>
  <w:footnotePr>
    <w:footnote w:id="-1"/>
    <w:footnote w:id="0"/>
  </w:footnotePr>
  <w:endnotePr>
    <w:endnote w:id="-1"/>
    <w:endnote w:id="0"/>
  </w:endnotePr>
  <w:compat>
    <w:applyBreakingRules/>
  </w:compat>
  <w:rsids>
    <w:rsidRoot w:val="00DC70C8"/>
    <w:rsid w:val="000022CB"/>
    <w:rsid w:val="00007B5D"/>
    <w:rsid w:val="000424AF"/>
    <w:rsid w:val="000444F9"/>
    <w:rsid w:val="00052DE8"/>
    <w:rsid w:val="00062E2A"/>
    <w:rsid w:val="00081DA0"/>
    <w:rsid w:val="000B6841"/>
    <w:rsid w:val="000C3005"/>
    <w:rsid w:val="000D5239"/>
    <w:rsid w:val="000E7E48"/>
    <w:rsid w:val="000F4A2F"/>
    <w:rsid w:val="00100E96"/>
    <w:rsid w:val="00103AEB"/>
    <w:rsid w:val="00113B38"/>
    <w:rsid w:val="00140CC1"/>
    <w:rsid w:val="001544AF"/>
    <w:rsid w:val="00163EEE"/>
    <w:rsid w:val="00172C25"/>
    <w:rsid w:val="00172D9E"/>
    <w:rsid w:val="001827B2"/>
    <w:rsid w:val="001B1EC1"/>
    <w:rsid w:val="001C1FA1"/>
    <w:rsid w:val="001D0F26"/>
    <w:rsid w:val="001E3378"/>
    <w:rsid w:val="001F0410"/>
    <w:rsid w:val="00206F65"/>
    <w:rsid w:val="00271682"/>
    <w:rsid w:val="002744CA"/>
    <w:rsid w:val="002A7870"/>
    <w:rsid w:val="002B6FA7"/>
    <w:rsid w:val="002B7AB6"/>
    <w:rsid w:val="002D28B5"/>
    <w:rsid w:val="002D3922"/>
    <w:rsid w:val="002E6B4A"/>
    <w:rsid w:val="003030FA"/>
    <w:rsid w:val="0032369D"/>
    <w:rsid w:val="00324E7A"/>
    <w:rsid w:val="00350CA1"/>
    <w:rsid w:val="00361FF0"/>
    <w:rsid w:val="003624C2"/>
    <w:rsid w:val="00395B36"/>
    <w:rsid w:val="003B6DBD"/>
    <w:rsid w:val="003C7B38"/>
    <w:rsid w:val="003D05A0"/>
    <w:rsid w:val="003F3FC9"/>
    <w:rsid w:val="003F5175"/>
    <w:rsid w:val="00404289"/>
    <w:rsid w:val="00420E0D"/>
    <w:rsid w:val="00430613"/>
    <w:rsid w:val="00431422"/>
    <w:rsid w:val="004509FB"/>
    <w:rsid w:val="00482846"/>
    <w:rsid w:val="004C33B8"/>
    <w:rsid w:val="004D460E"/>
    <w:rsid w:val="004D601B"/>
    <w:rsid w:val="004D6AE2"/>
    <w:rsid w:val="0051490D"/>
    <w:rsid w:val="0052043D"/>
    <w:rsid w:val="0055468A"/>
    <w:rsid w:val="005679F2"/>
    <w:rsid w:val="005806F9"/>
    <w:rsid w:val="00582930"/>
    <w:rsid w:val="00582F1A"/>
    <w:rsid w:val="005D08FA"/>
    <w:rsid w:val="005D5AC3"/>
    <w:rsid w:val="005F3B4B"/>
    <w:rsid w:val="006125DD"/>
    <w:rsid w:val="00621EA0"/>
    <w:rsid w:val="00631A3B"/>
    <w:rsid w:val="0064293E"/>
    <w:rsid w:val="0065789E"/>
    <w:rsid w:val="00691001"/>
    <w:rsid w:val="0069355E"/>
    <w:rsid w:val="00695ED0"/>
    <w:rsid w:val="006A62BA"/>
    <w:rsid w:val="006A769A"/>
    <w:rsid w:val="006A7A8C"/>
    <w:rsid w:val="006B2589"/>
    <w:rsid w:val="006C6F9D"/>
    <w:rsid w:val="006E1D91"/>
    <w:rsid w:val="00716B5F"/>
    <w:rsid w:val="007955A0"/>
    <w:rsid w:val="0079711E"/>
    <w:rsid w:val="007A2553"/>
    <w:rsid w:val="007E3BB0"/>
    <w:rsid w:val="008363D1"/>
    <w:rsid w:val="00841E89"/>
    <w:rsid w:val="00845D05"/>
    <w:rsid w:val="00855A97"/>
    <w:rsid w:val="008656C8"/>
    <w:rsid w:val="008757D5"/>
    <w:rsid w:val="00883003"/>
    <w:rsid w:val="008B6209"/>
    <w:rsid w:val="008C1752"/>
    <w:rsid w:val="008D1CB3"/>
    <w:rsid w:val="008D23B5"/>
    <w:rsid w:val="008E2CF8"/>
    <w:rsid w:val="008E5122"/>
    <w:rsid w:val="008F1DBE"/>
    <w:rsid w:val="009018D4"/>
    <w:rsid w:val="00905C5C"/>
    <w:rsid w:val="00911273"/>
    <w:rsid w:val="00914690"/>
    <w:rsid w:val="009178D2"/>
    <w:rsid w:val="009405C5"/>
    <w:rsid w:val="00947B89"/>
    <w:rsid w:val="00994603"/>
    <w:rsid w:val="00997512"/>
    <w:rsid w:val="009D72DF"/>
    <w:rsid w:val="00A2493B"/>
    <w:rsid w:val="00A405AD"/>
    <w:rsid w:val="00A4074A"/>
    <w:rsid w:val="00A62ED2"/>
    <w:rsid w:val="00A75176"/>
    <w:rsid w:val="00A75EFB"/>
    <w:rsid w:val="00A86967"/>
    <w:rsid w:val="00A9519F"/>
    <w:rsid w:val="00AA029F"/>
    <w:rsid w:val="00AA705A"/>
    <w:rsid w:val="00B01CFB"/>
    <w:rsid w:val="00B0201B"/>
    <w:rsid w:val="00B2309F"/>
    <w:rsid w:val="00B26147"/>
    <w:rsid w:val="00B361A9"/>
    <w:rsid w:val="00B53861"/>
    <w:rsid w:val="00B8356D"/>
    <w:rsid w:val="00BB2D9F"/>
    <w:rsid w:val="00BB571F"/>
    <w:rsid w:val="00BD5601"/>
    <w:rsid w:val="00BD60DC"/>
    <w:rsid w:val="00BD6674"/>
    <w:rsid w:val="00BD70A8"/>
    <w:rsid w:val="00BE308A"/>
    <w:rsid w:val="00BF1243"/>
    <w:rsid w:val="00BF7FFA"/>
    <w:rsid w:val="00C20986"/>
    <w:rsid w:val="00C462A2"/>
    <w:rsid w:val="00CA26F5"/>
    <w:rsid w:val="00CB243C"/>
    <w:rsid w:val="00CC4208"/>
    <w:rsid w:val="00D1276E"/>
    <w:rsid w:val="00D13D27"/>
    <w:rsid w:val="00D202D5"/>
    <w:rsid w:val="00D438EA"/>
    <w:rsid w:val="00D46848"/>
    <w:rsid w:val="00D54AEA"/>
    <w:rsid w:val="00D72D29"/>
    <w:rsid w:val="00D83EBB"/>
    <w:rsid w:val="00DA237E"/>
    <w:rsid w:val="00DC2154"/>
    <w:rsid w:val="00DC70C8"/>
    <w:rsid w:val="00DD2DB9"/>
    <w:rsid w:val="00E00AD2"/>
    <w:rsid w:val="00E07DF9"/>
    <w:rsid w:val="00E13DBE"/>
    <w:rsid w:val="00E220BF"/>
    <w:rsid w:val="00E56517"/>
    <w:rsid w:val="00E5724F"/>
    <w:rsid w:val="00E768C4"/>
    <w:rsid w:val="00E944E6"/>
    <w:rsid w:val="00ED1CDA"/>
    <w:rsid w:val="00ED1E96"/>
    <w:rsid w:val="00EE4DB3"/>
    <w:rsid w:val="00EF7F99"/>
    <w:rsid w:val="00F00B83"/>
    <w:rsid w:val="00F04488"/>
    <w:rsid w:val="00F0537B"/>
    <w:rsid w:val="00F102B5"/>
    <w:rsid w:val="00F23FEF"/>
    <w:rsid w:val="00F331C5"/>
    <w:rsid w:val="00F379EE"/>
    <w:rsid w:val="00F43E48"/>
    <w:rsid w:val="00F51303"/>
    <w:rsid w:val="00F802C8"/>
    <w:rsid w:val="00F86BB9"/>
    <w:rsid w:val="00F87795"/>
    <w:rsid w:val="00FA2DE1"/>
    <w:rsid w:val="00FE43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733C"/>
    <w:rPr>
      <w:rFonts w:ascii="Tahoma" w:hAnsi="Tahoma"/>
      <w:sz w:val="16"/>
      <w:szCs w:val="24"/>
    </w:rPr>
  </w:style>
  <w:style w:type="paragraph" w:styleId="Heading1">
    <w:name w:val="heading 1"/>
    <w:basedOn w:val="Normal"/>
    <w:next w:val="Normal"/>
    <w:link w:val="Heading1Char"/>
    <w:qFormat/>
    <w:rsid w:val="000134FA"/>
    <w:pPr>
      <w:tabs>
        <w:tab w:val="left" w:pos="7185"/>
      </w:tabs>
      <w:spacing w:before="200"/>
      <w:ind w:left="450"/>
      <w:outlineLvl w:val="0"/>
    </w:pPr>
    <w:rPr>
      <w:b/>
      <w:caps/>
      <w:sz w:val="28"/>
      <w:szCs w:val="28"/>
    </w:rPr>
  </w:style>
  <w:style w:type="paragraph" w:styleId="Heading2">
    <w:name w:val="heading 2"/>
    <w:basedOn w:val="Normal"/>
    <w:next w:val="Normal"/>
    <w:qFormat/>
    <w:rsid w:val="00F264EB"/>
    <w:pPr>
      <w:tabs>
        <w:tab w:val="left" w:pos="7185"/>
      </w:tabs>
      <w:outlineLvl w:val="1"/>
    </w:pPr>
    <w:rPr>
      <w:b/>
      <w:caps/>
      <w:color w:val="000000"/>
      <w:sz w:val="18"/>
      <w:szCs w:val="20"/>
    </w:rPr>
  </w:style>
  <w:style w:type="paragraph" w:styleId="Heading3">
    <w:name w:val="heading 3"/>
    <w:basedOn w:val="Normal"/>
    <w:next w:val="Normal"/>
    <w:qFormat/>
    <w:rsid w:val="000134FA"/>
    <w:pPr>
      <w:spacing w:after="200"/>
      <w:ind w:left="450"/>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2798A"/>
    <w:rPr>
      <w:rFonts w:cs="Tahoma"/>
      <w:szCs w:val="16"/>
    </w:rPr>
  </w:style>
  <w:style w:type="paragraph" w:customStyle="1" w:styleId="Italics">
    <w:name w:val="Italics"/>
    <w:basedOn w:val="Normal"/>
    <w:rsid w:val="008D40FF"/>
    <w:rPr>
      <w:i/>
    </w:rPr>
  </w:style>
  <w:style w:type="paragraph" w:customStyle="1" w:styleId="Disclaimer">
    <w:name w:val="Disclaimer"/>
    <w:basedOn w:val="Normal"/>
    <w:rsid w:val="00185BA5"/>
    <w:pPr>
      <w:spacing w:after="80" w:line="288" w:lineRule="auto"/>
    </w:pPr>
  </w:style>
  <w:style w:type="paragraph" w:customStyle="1" w:styleId="CheckBox">
    <w:name w:val="Check Box"/>
    <w:basedOn w:val="Normal"/>
    <w:link w:val="CheckBoxChar"/>
    <w:rsid w:val="00CA28E6"/>
    <w:rPr>
      <w:color w:val="999999"/>
    </w:rPr>
  </w:style>
  <w:style w:type="character" w:styleId="Hyperlink">
    <w:name w:val="Hyperlink"/>
    <w:basedOn w:val="DefaultParagraphFont"/>
    <w:uiPriority w:val="99"/>
    <w:unhideWhenUsed/>
    <w:rsid w:val="00DC70C8"/>
    <w:rPr>
      <w:color w:val="0000FF"/>
      <w:u w:val="single"/>
    </w:rPr>
  </w:style>
  <w:style w:type="character" w:customStyle="1" w:styleId="CheckBoxChar">
    <w:name w:val="Check Box Char"/>
    <w:basedOn w:val="DefaultParagraphFont"/>
    <w:link w:val="CheckBox"/>
    <w:rsid w:val="00CA28E6"/>
    <w:rPr>
      <w:rFonts w:ascii="Tahoma" w:hAnsi="Tahoma"/>
      <w:color w:val="999999"/>
      <w:sz w:val="16"/>
      <w:szCs w:val="24"/>
      <w:lang w:val="en-US" w:eastAsia="en-US" w:bidi="ar-SA"/>
    </w:rPr>
  </w:style>
  <w:style w:type="paragraph" w:styleId="Header">
    <w:name w:val="header"/>
    <w:basedOn w:val="Normal"/>
    <w:link w:val="HeaderChar"/>
    <w:rsid w:val="0066023E"/>
    <w:pPr>
      <w:tabs>
        <w:tab w:val="center" w:pos="4513"/>
        <w:tab w:val="right" w:pos="9026"/>
      </w:tabs>
    </w:pPr>
  </w:style>
  <w:style w:type="character" w:customStyle="1" w:styleId="HeaderChar">
    <w:name w:val="Header Char"/>
    <w:basedOn w:val="DefaultParagraphFont"/>
    <w:link w:val="Header"/>
    <w:rsid w:val="0066023E"/>
    <w:rPr>
      <w:rFonts w:ascii="Tahoma" w:hAnsi="Tahoma"/>
      <w:sz w:val="16"/>
      <w:szCs w:val="24"/>
      <w:lang w:bidi="ar-SA"/>
    </w:rPr>
  </w:style>
  <w:style w:type="paragraph" w:styleId="Footer">
    <w:name w:val="footer"/>
    <w:basedOn w:val="Normal"/>
    <w:link w:val="FooterChar"/>
    <w:rsid w:val="0066023E"/>
    <w:pPr>
      <w:tabs>
        <w:tab w:val="center" w:pos="4513"/>
        <w:tab w:val="right" w:pos="9026"/>
      </w:tabs>
    </w:pPr>
  </w:style>
  <w:style w:type="character" w:customStyle="1" w:styleId="FooterChar">
    <w:name w:val="Footer Char"/>
    <w:basedOn w:val="DefaultParagraphFont"/>
    <w:link w:val="Footer"/>
    <w:rsid w:val="0066023E"/>
    <w:rPr>
      <w:rFonts w:ascii="Tahoma" w:hAnsi="Tahoma"/>
      <w:sz w:val="16"/>
      <w:szCs w:val="24"/>
      <w:lang w:bidi="ar-SA"/>
    </w:rPr>
  </w:style>
  <w:style w:type="paragraph" w:styleId="ListParagraph">
    <w:name w:val="List Paragraph"/>
    <w:basedOn w:val="Normal"/>
    <w:uiPriority w:val="34"/>
    <w:qFormat/>
    <w:rsid w:val="00FB198D"/>
    <w:pPr>
      <w:ind w:left="720"/>
      <w:contextualSpacing/>
    </w:pPr>
  </w:style>
  <w:style w:type="character" w:customStyle="1" w:styleId="Heading1Char">
    <w:name w:val="Heading 1 Char"/>
    <w:basedOn w:val="DefaultParagraphFont"/>
    <w:link w:val="Heading1"/>
    <w:rsid w:val="00ED1E96"/>
    <w:rPr>
      <w:rFonts w:ascii="Tahoma" w:hAnsi="Tahoma"/>
      <w:b/>
      <w:caps/>
      <w:sz w:val="28"/>
      <w:szCs w:val="28"/>
    </w:rPr>
  </w:style>
  <w:style w:type="paragraph" w:customStyle="1" w:styleId="Default">
    <w:name w:val="Default"/>
    <w:rsid w:val="00B0201B"/>
    <w:pPr>
      <w:autoSpaceDE w:val="0"/>
      <w:autoSpaceDN w:val="0"/>
      <w:adjustRightInd w:val="0"/>
    </w:pPr>
    <w:rPr>
      <w:rFonts w:ascii="Cambria" w:hAnsi="Cambria" w:cs="Cambria"/>
      <w:color w:val="000000"/>
      <w:sz w:val="24"/>
      <w:szCs w:val="24"/>
    </w:rPr>
  </w:style>
  <w:style w:type="character" w:styleId="CommentReference">
    <w:name w:val="annotation reference"/>
    <w:basedOn w:val="DefaultParagraphFont"/>
    <w:rsid w:val="00F379EE"/>
    <w:rPr>
      <w:sz w:val="18"/>
      <w:szCs w:val="18"/>
    </w:rPr>
  </w:style>
  <w:style w:type="paragraph" w:styleId="CommentText">
    <w:name w:val="annotation text"/>
    <w:basedOn w:val="Normal"/>
    <w:link w:val="CommentTextChar"/>
    <w:rsid w:val="00F379EE"/>
    <w:rPr>
      <w:sz w:val="24"/>
    </w:rPr>
  </w:style>
  <w:style w:type="character" w:customStyle="1" w:styleId="CommentTextChar">
    <w:name w:val="Comment Text Char"/>
    <w:basedOn w:val="DefaultParagraphFont"/>
    <w:link w:val="CommentText"/>
    <w:rsid w:val="00F379EE"/>
    <w:rPr>
      <w:rFonts w:ascii="Tahoma" w:hAnsi="Tahoma"/>
      <w:sz w:val="24"/>
      <w:szCs w:val="24"/>
    </w:rPr>
  </w:style>
  <w:style w:type="paragraph" w:styleId="CommentSubject">
    <w:name w:val="annotation subject"/>
    <w:basedOn w:val="CommentText"/>
    <w:next w:val="CommentText"/>
    <w:link w:val="CommentSubjectChar"/>
    <w:rsid w:val="00F379EE"/>
    <w:rPr>
      <w:b/>
      <w:bCs/>
      <w:sz w:val="20"/>
      <w:szCs w:val="20"/>
    </w:rPr>
  </w:style>
  <w:style w:type="character" w:customStyle="1" w:styleId="CommentSubjectChar">
    <w:name w:val="Comment Subject Char"/>
    <w:basedOn w:val="CommentTextChar"/>
    <w:link w:val="CommentSubject"/>
    <w:rsid w:val="00F379EE"/>
    <w:rPr>
      <w:rFonts w:ascii="Tahoma" w:hAnsi="Tahoma"/>
      <w:b/>
      <w:bCs/>
      <w:sz w:val="24"/>
      <w:szCs w:val="24"/>
    </w:rPr>
  </w:style>
  <w:style w:type="character" w:styleId="Strong">
    <w:name w:val="Strong"/>
    <w:basedOn w:val="DefaultParagraphFont"/>
    <w:uiPriority w:val="22"/>
    <w:qFormat/>
    <w:rsid w:val="006B258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733C"/>
    <w:rPr>
      <w:rFonts w:ascii="Tahoma" w:hAnsi="Tahoma"/>
      <w:sz w:val="16"/>
      <w:szCs w:val="24"/>
    </w:rPr>
  </w:style>
  <w:style w:type="paragraph" w:styleId="Heading1">
    <w:name w:val="heading 1"/>
    <w:basedOn w:val="Normal"/>
    <w:next w:val="Normal"/>
    <w:link w:val="Heading1Char"/>
    <w:qFormat/>
    <w:rsid w:val="000134FA"/>
    <w:pPr>
      <w:tabs>
        <w:tab w:val="left" w:pos="7185"/>
      </w:tabs>
      <w:spacing w:before="200"/>
      <w:ind w:left="450"/>
      <w:outlineLvl w:val="0"/>
    </w:pPr>
    <w:rPr>
      <w:b/>
      <w:caps/>
      <w:sz w:val="28"/>
      <w:szCs w:val="28"/>
    </w:rPr>
  </w:style>
  <w:style w:type="paragraph" w:styleId="Heading2">
    <w:name w:val="heading 2"/>
    <w:basedOn w:val="Normal"/>
    <w:next w:val="Normal"/>
    <w:qFormat/>
    <w:rsid w:val="00F264EB"/>
    <w:pPr>
      <w:tabs>
        <w:tab w:val="left" w:pos="7185"/>
      </w:tabs>
      <w:outlineLvl w:val="1"/>
    </w:pPr>
    <w:rPr>
      <w:b/>
      <w:caps/>
      <w:color w:val="000000"/>
      <w:sz w:val="18"/>
      <w:szCs w:val="20"/>
    </w:rPr>
  </w:style>
  <w:style w:type="paragraph" w:styleId="Heading3">
    <w:name w:val="heading 3"/>
    <w:basedOn w:val="Normal"/>
    <w:next w:val="Normal"/>
    <w:qFormat/>
    <w:rsid w:val="000134FA"/>
    <w:pPr>
      <w:spacing w:after="200"/>
      <w:ind w:left="450"/>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2798A"/>
    <w:rPr>
      <w:rFonts w:cs="Tahoma"/>
      <w:szCs w:val="16"/>
    </w:rPr>
  </w:style>
  <w:style w:type="paragraph" w:customStyle="1" w:styleId="Italics">
    <w:name w:val="Italics"/>
    <w:basedOn w:val="Normal"/>
    <w:rsid w:val="008D40FF"/>
    <w:rPr>
      <w:i/>
    </w:rPr>
  </w:style>
  <w:style w:type="paragraph" w:customStyle="1" w:styleId="Disclaimer">
    <w:name w:val="Disclaimer"/>
    <w:basedOn w:val="Normal"/>
    <w:rsid w:val="00185BA5"/>
    <w:pPr>
      <w:spacing w:after="80" w:line="288" w:lineRule="auto"/>
    </w:pPr>
  </w:style>
  <w:style w:type="paragraph" w:customStyle="1" w:styleId="CheckBox">
    <w:name w:val="Check Box"/>
    <w:basedOn w:val="Normal"/>
    <w:link w:val="CheckBoxChar"/>
    <w:rsid w:val="00CA28E6"/>
    <w:rPr>
      <w:color w:val="999999"/>
    </w:rPr>
  </w:style>
  <w:style w:type="character" w:styleId="Hyperlink">
    <w:name w:val="Hyperlink"/>
    <w:basedOn w:val="DefaultParagraphFont"/>
    <w:uiPriority w:val="99"/>
    <w:unhideWhenUsed/>
    <w:rsid w:val="00DC70C8"/>
    <w:rPr>
      <w:color w:val="0000FF"/>
      <w:u w:val="single"/>
    </w:rPr>
  </w:style>
  <w:style w:type="character" w:customStyle="1" w:styleId="CheckBoxChar">
    <w:name w:val="Check Box Char"/>
    <w:basedOn w:val="DefaultParagraphFont"/>
    <w:link w:val="CheckBox"/>
    <w:rsid w:val="00CA28E6"/>
    <w:rPr>
      <w:rFonts w:ascii="Tahoma" w:hAnsi="Tahoma"/>
      <w:color w:val="999999"/>
      <w:sz w:val="16"/>
      <w:szCs w:val="24"/>
      <w:lang w:val="en-US" w:eastAsia="en-US" w:bidi="ar-SA"/>
    </w:rPr>
  </w:style>
  <w:style w:type="paragraph" w:styleId="Header">
    <w:name w:val="header"/>
    <w:basedOn w:val="Normal"/>
    <w:link w:val="HeaderChar"/>
    <w:rsid w:val="0066023E"/>
    <w:pPr>
      <w:tabs>
        <w:tab w:val="center" w:pos="4513"/>
        <w:tab w:val="right" w:pos="9026"/>
      </w:tabs>
    </w:pPr>
  </w:style>
  <w:style w:type="character" w:customStyle="1" w:styleId="HeaderChar">
    <w:name w:val="Header Char"/>
    <w:basedOn w:val="DefaultParagraphFont"/>
    <w:link w:val="Header"/>
    <w:rsid w:val="0066023E"/>
    <w:rPr>
      <w:rFonts w:ascii="Tahoma" w:hAnsi="Tahoma"/>
      <w:sz w:val="16"/>
      <w:szCs w:val="24"/>
      <w:lang w:bidi="ar-SA"/>
    </w:rPr>
  </w:style>
  <w:style w:type="paragraph" w:styleId="Footer">
    <w:name w:val="footer"/>
    <w:basedOn w:val="Normal"/>
    <w:link w:val="FooterChar"/>
    <w:rsid w:val="0066023E"/>
    <w:pPr>
      <w:tabs>
        <w:tab w:val="center" w:pos="4513"/>
        <w:tab w:val="right" w:pos="9026"/>
      </w:tabs>
    </w:pPr>
  </w:style>
  <w:style w:type="character" w:customStyle="1" w:styleId="FooterChar">
    <w:name w:val="Footer Char"/>
    <w:basedOn w:val="DefaultParagraphFont"/>
    <w:link w:val="Footer"/>
    <w:rsid w:val="0066023E"/>
    <w:rPr>
      <w:rFonts w:ascii="Tahoma" w:hAnsi="Tahoma"/>
      <w:sz w:val="16"/>
      <w:szCs w:val="24"/>
      <w:lang w:bidi="ar-SA"/>
    </w:rPr>
  </w:style>
  <w:style w:type="paragraph" w:styleId="ListParagraph">
    <w:name w:val="List Paragraph"/>
    <w:basedOn w:val="Normal"/>
    <w:uiPriority w:val="34"/>
    <w:qFormat/>
    <w:rsid w:val="00FB198D"/>
    <w:pPr>
      <w:ind w:left="720"/>
      <w:contextualSpacing/>
    </w:pPr>
  </w:style>
  <w:style w:type="character" w:customStyle="1" w:styleId="Heading1Char">
    <w:name w:val="Heading 1 Char"/>
    <w:basedOn w:val="DefaultParagraphFont"/>
    <w:link w:val="Heading1"/>
    <w:rsid w:val="00ED1E96"/>
    <w:rPr>
      <w:rFonts w:ascii="Tahoma" w:hAnsi="Tahoma"/>
      <w:b/>
      <w:caps/>
      <w:sz w:val="28"/>
      <w:szCs w:val="28"/>
    </w:rPr>
  </w:style>
  <w:style w:type="paragraph" w:customStyle="1" w:styleId="Default">
    <w:name w:val="Default"/>
    <w:rsid w:val="00B0201B"/>
    <w:pPr>
      <w:autoSpaceDE w:val="0"/>
      <w:autoSpaceDN w:val="0"/>
      <w:adjustRightInd w:val="0"/>
    </w:pPr>
    <w:rPr>
      <w:rFonts w:ascii="Cambria" w:hAnsi="Cambria" w:cs="Cambria"/>
      <w:color w:val="000000"/>
      <w:sz w:val="24"/>
      <w:szCs w:val="24"/>
    </w:rPr>
  </w:style>
  <w:style w:type="character" w:styleId="CommentReference">
    <w:name w:val="annotation reference"/>
    <w:basedOn w:val="DefaultParagraphFont"/>
    <w:rsid w:val="00F379EE"/>
    <w:rPr>
      <w:sz w:val="18"/>
      <w:szCs w:val="18"/>
    </w:rPr>
  </w:style>
  <w:style w:type="paragraph" w:styleId="CommentText">
    <w:name w:val="annotation text"/>
    <w:basedOn w:val="Normal"/>
    <w:link w:val="CommentTextChar"/>
    <w:rsid w:val="00F379EE"/>
    <w:rPr>
      <w:sz w:val="24"/>
    </w:rPr>
  </w:style>
  <w:style w:type="character" w:customStyle="1" w:styleId="CommentTextChar">
    <w:name w:val="Comment Text Char"/>
    <w:basedOn w:val="DefaultParagraphFont"/>
    <w:link w:val="CommentText"/>
    <w:rsid w:val="00F379EE"/>
    <w:rPr>
      <w:rFonts w:ascii="Tahoma" w:hAnsi="Tahoma"/>
      <w:sz w:val="24"/>
      <w:szCs w:val="24"/>
    </w:rPr>
  </w:style>
  <w:style w:type="paragraph" w:styleId="CommentSubject">
    <w:name w:val="annotation subject"/>
    <w:basedOn w:val="CommentText"/>
    <w:next w:val="CommentText"/>
    <w:link w:val="CommentSubjectChar"/>
    <w:rsid w:val="00F379EE"/>
    <w:rPr>
      <w:b/>
      <w:bCs/>
      <w:sz w:val="20"/>
      <w:szCs w:val="20"/>
    </w:rPr>
  </w:style>
  <w:style w:type="character" w:customStyle="1" w:styleId="CommentSubjectChar">
    <w:name w:val="Comment Subject Char"/>
    <w:basedOn w:val="CommentTextChar"/>
    <w:link w:val="CommentSubject"/>
    <w:rsid w:val="00F379EE"/>
    <w:rPr>
      <w:rFonts w:ascii="Tahoma" w:hAnsi="Tahoma"/>
      <w:b/>
      <w:bCs/>
      <w:sz w:val="24"/>
      <w:szCs w:val="24"/>
    </w:rPr>
  </w:style>
</w:styles>
</file>

<file path=word/webSettings.xml><?xml version="1.0" encoding="utf-8"?>
<w:webSettings xmlns:r="http://schemas.openxmlformats.org/officeDocument/2006/relationships" xmlns:w="http://schemas.openxmlformats.org/wordprocessingml/2006/main">
  <w:divs>
    <w:div w:id="197623804">
      <w:bodyDiv w:val="1"/>
      <w:marLeft w:val="0"/>
      <w:marRight w:val="0"/>
      <w:marTop w:val="0"/>
      <w:marBottom w:val="0"/>
      <w:divBdr>
        <w:top w:val="none" w:sz="0" w:space="0" w:color="auto"/>
        <w:left w:val="none" w:sz="0" w:space="0" w:color="auto"/>
        <w:bottom w:val="none" w:sz="0" w:space="0" w:color="auto"/>
        <w:right w:val="none" w:sz="0" w:space="0" w:color="auto"/>
      </w:divBdr>
      <w:divsChild>
        <w:div w:id="891186748">
          <w:marLeft w:val="0"/>
          <w:marRight w:val="0"/>
          <w:marTop w:val="0"/>
          <w:marBottom w:val="0"/>
          <w:divBdr>
            <w:top w:val="none" w:sz="0" w:space="0" w:color="auto"/>
            <w:left w:val="none" w:sz="0" w:space="0" w:color="auto"/>
            <w:bottom w:val="none" w:sz="0" w:space="0" w:color="auto"/>
            <w:right w:val="none" w:sz="0" w:space="0" w:color="auto"/>
          </w:divBdr>
          <w:divsChild>
            <w:div w:id="810900811">
              <w:marLeft w:val="0"/>
              <w:marRight w:val="0"/>
              <w:marTop w:val="0"/>
              <w:marBottom w:val="0"/>
              <w:divBdr>
                <w:top w:val="none" w:sz="0" w:space="0" w:color="auto"/>
                <w:left w:val="none" w:sz="0" w:space="0" w:color="auto"/>
                <w:bottom w:val="none" w:sz="0" w:space="0" w:color="auto"/>
                <w:right w:val="none" w:sz="0" w:space="0" w:color="auto"/>
              </w:divBdr>
              <w:divsChild>
                <w:div w:id="1571311412">
                  <w:marLeft w:val="0"/>
                  <w:marRight w:val="0"/>
                  <w:marTop w:val="0"/>
                  <w:marBottom w:val="0"/>
                  <w:divBdr>
                    <w:top w:val="none" w:sz="0" w:space="0" w:color="auto"/>
                    <w:left w:val="none" w:sz="0" w:space="0" w:color="auto"/>
                    <w:bottom w:val="none" w:sz="0" w:space="0" w:color="auto"/>
                    <w:right w:val="none" w:sz="0" w:space="0" w:color="auto"/>
                  </w:divBdr>
                  <w:divsChild>
                    <w:div w:id="209808240">
                      <w:marLeft w:val="0"/>
                      <w:marRight w:val="0"/>
                      <w:marTop w:val="0"/>
                      <w:marBottom w:val="0"/>
                      <w:divBdr>
                        <w:top w:val="none" w:sz="0" w:space="0" w:color="auto"/>
                        <w:left w:val="none" w:sz="0" w:space="0" w:color="auto"/>
                        <w:bottom w:val="none" w:sz="0" w:space="0" w:color="auto"/>
                        <w:right w:val="none" w:sz="0" w:space="0" w:color="auto"/>
                      </w:divBdr>
                      <w:divsChild>
                        <w:div w:id="277958161">
                          <w:marLeft w:val="0"/>
                          <w:marRight w:val="0"/>
                          <w:marTop w:val="0"/>
                          <w:marBottom w:val="0"/>
                          <w:divBdr>
                            <w:top w:val="none" w:sz="0" w:space="0" w:color="auto"/>
                            <w:left w:val="none" w:sz="0" w:space="0" w:color="auto"/>
                            <w:bottom w:val="none" w:sz="0" w:space="0" w:color="auto"/>
                            <w:right w:val="none" w:sz="0" w:space="0" w:color="auto"/>
                          </w:divBdr>
                          <w:divsChild>
                            <w:div w:id="158619247">
                              <w:marLeft w:val="0"/>
                              <w:marRight w:val="0"/>
                              <w:marTop w:val="0"/>
                              <w:marBottom w:val="0"/>
                              <w:divBdr>
                                <w:top w:val="none" w:sz="0" w:space="0" w:color="auto"/>
                                <w:left w:val="none" w:sz="0" w:space="0" w:color="auto"/>
                                <w:bottom w:val="none" w:sz="0" w:space="0" w:color="auto"/>
                                <w:right w:val="none" w:sz="0" w:space="0" w:color="auto"/>
                              </w:divBdr>
                              <w:divsChild>
                                <w:div w:id="1236277890">
                                  <w:marLeft w:val="0"/>
                                  <w:marRight w:val="0"/>
                                  <w:marTop w:val="0"/>
                                  <w:marBottom w:val="0"/>
                                  <w:divBdr>
                                    <w:top w:val="none" w:sz="0" w:space="0" w:color="auto"/>
                                    <w:left w:val="none" w:sz="0" w:space="0" w:color="auto"/>
                                    <w:bottom w:val="none" w:sz="0" w:space="0" w:color="auto"/>
                                    <w:right w:val="none" w:sz="0" w:space="0" w:color="auto"/>
                                  </w:divBdr>
                                  <w:divsChild>
                                    <w:div w:id="578444533">
                                      <w:marLeft w:val="0"/>
                                      <w:marRight w:val="0"/>
                                      <w:marTop w:val="0"/>
                                      <w:marBottom w:val="0"/>
                                      <w:divBdr>
                                        <w:top w:val="none" w:sz="0" w:space="0" w:color="auto"/>
                                        <w:left w:val="none" w:sz="0" w:space="0" w:color="auto"/>
                                        <w:bottom w:val="none" w:sz="0" w:space="0" w:color="auto"/>
                                        <w:right w:val="none" w:sz="0" w:space="0" w:color="auto"/>
                                      </w:divBdr>
                                      <w:divsChild>
                                        <w:div w:id="939069262">
                                          <w:marLeft w:val="0"/>
                                          <w:marRight w:val="0"/>
                                          <w:marTop w:val="0"/>
                                          <w:marBottom w:val="0"/>
                                          <w:divBdr>
                                            <w:top w:val="none" w:sz="0" w:space="0" w:color="auto"/>
                                            <w:left w:val="none" w:sz="0" w:space="0" w:color="auto"/>
                                            <w:bottom w:val="none" w:sz="0" w:space="0" w:color="auto"/>
                                            <w:right w:val="none" w:sz="0" w:space="0" w:color="auto"/>
                                          </w:divBdr>
                                          <w:divsChild>
                                            <w:div w:id="338654841">
                                              <w:marLeft w:val="0"/>
                                              <w:marRight w:val="0"/>
                                              <w:marTop w:val="0"/>
                                              <w:marBottom w:val="0"/>
                                              <w:divBdr>
                                                <w:top w:val="none" w:sz="0" w:space="0" w:color="auto"/>
                                                <w:left w:val="none" w:sz="0" w:space="0" w:color="auto"/>
                                                <w:bottom w:val="none" w:sz="0" w:space="0" w:color="auto"/>
                                                <w:right w:val="none" w:sz="0" w:space="0" w:color="auto"/>
                                              </w:divBdr>
                                              <w:divsChild>
                                                <w:div w:id="1963222290">
                                                  <w:marLeft w:val="0"/>
                                                  <w:marRight w:val="0"/>
                                                  <w:marTop w:val="0"/>
                                                  <w:marBottom w:val="0"/>
                                                  <w:divBdr>
                                                    <w:top w:val="none" w:sz="0" w:space="0" w:color="auto"/>
                                                    <w:left w:val="none" w:sz="0" w:space="0" w:color="auto"/>
                                                    <w:bottom w:val="none" w:sz="0" w:space="0" w:color="auto"/>
                                                    <w:right w:val="none" w:sz="0" w:space="0" w:color="auto"/>
                                                  </w:divBdr>
                                                  <w:divsChild>
                                                    <w:div w:id="1895315740">
                                                      <w:marLeft w:val="0"/>
                                                      <w:marRight w:val="0"/>
                                                      <w:marTop w:val="0"/>
                                                      <w:marBottom w:val="0"/>
                                                      <w:divBdr>
                                                        <w:top w:val="none" w:sz="0" w:space="0" w:color="auto"/>
                                                        <w:left w:val="none" w:sz="0" w:space="0" w:color="auto"/>
                                                        <w:bottom w:val="none" w:sz="0" w:space="0" w:color="auto"/>
                                                        <w:right w:val="none" w:sz="0" w:space="0" w:color="auto"/>
                                                      </w:divBdr>
                                                      <w:divsChild>
                                                        <w:div w:id="227419949">
                                                          <w:marLeft w:val="0"/>
                                                          <w:marRight w:val="0"/>
                                                          <w:marTop w:val="0"/>
                                                          <w:marBottom w:val="0"/>
                                                          <w:divBdr>
                                                            <w:top w:val="none" w:sz="0" w:space="0" w:color="auto"/>
                                                            <w:left w:val="none" w:sz="0" w:space="0" w:color="auto"/>
                                                            <w:bottom w:val="none" w:sz="0" w:space="0" w:color="auto"/>
                                                            <w:right w:val="none" w:sz="0" w:space="0" w:color="auto"/>
                                                          </w:divBdr>
                                                          <w:divsChild>
                                                            <w:div w:id="1563100047">
                                                              <w:marLeft w:val="0"/>
                                                              <w:marRight w:val="0"/>
                                                              <w:marTop w:val="0"/>
                                                              <w:marBottom w:val="0"/>
                                                              <w:divBdr>
                                                                <w:top w:val="none" w:sz="0" w:space="0" w:color="auto"/>
                                                                <w:left w:val="none" w:sz="0" w:space="0" w:color="auto"/>
                                                                <w:bottom w:val="none" w:sz="0" w:space="0" w:color="auto"/>
                                                                <w:right w:val="none" w:sz="0" w:space="0" w:color="auto"/>
                                                              </w:divBdr>
                                                              <w:divsChild>
                                                                <w:div w:id="1218008192">
                                                                  <w:marLeft w:val="0"/>
                                                                  <w:marRight w:val="0"/>
                                                                  <w:marTop w:val="0"/>
                                                                  <w:marBottom w:val="0"/>
                                                                  <w:divBdr>
                                                                    <w:top w:val="none" w:sz="0" w:space="0" w:color="auto"/>
                                                                    <w:left w:val="none" w:sz="0" w:space="0" w:color="auto"/>
                                                                    <w:bottom w:val="none" w:sz="0" w:space="0" w:color="auto"/>
                                                                    <w:right w:val="none" w:sz="0" w:space="0" w:color="auto"/>
                                                                  </w:divBdr>
                                                                  <w:divsChild>
                                                                    <w:div w:id="238826935">
                                                                      <w:marLeft w:val="0"/>
                                                                      <w:marRight w:val="0"/>
                                                                      <w:marTop w:val="0"/>
                                                                      <w:marBottom w:val="0"/>
                                                                      <w:divBdr>
                                                                        <w:top w:val="none" w:sz="0" w:space="0" w:color="auto"/>
                                                                        <w:left w:val="none" w:sz="0" w:space="0" w:color="auto"/>
                                                                        <w:bottom w:val="none" w:sz="0" w:space="0" w:color="auto"/>
                                                                        <w:right w:val="none" w:sz="0" w:space="0" w:color="auto"/>
                                                                      </w:divBdr>
                                                                      <w:divsChild>
                                                                        <w:div w:id="1864512733">
                                                                          <w:marLeft w:val="0"/>
                                                                          <w:marRight w:val="0"/>
                                                                          <w:marTop w:val="0"/>
                                                                          <w:marBottom w:val="0"/>
                                                                          <w:divBdr>
                                                                            <w:top w:val="none" w:sz="0" w:space="0" w:color="auto"/>
                                                                            <w:left w:val="none" w:sz="0" w:space="0" w:color="auto"/>
                                                                            <w:bottom w:val="none" w:sz="0" w:space="0" w:color="auto"/>
                                                                            <w:right w:val="none" w:sz="0" w:space="0" w:color="auto"/>
                                                                          </w:divBdr>
                                                                          <w:divsChild>
                                                                            <w:div w:id="1274362623">
                                                                              <w:marLeft w:val="0"/>
                                                                              <w:marRight w:val="0"/>
                                                                              <w:marTop w:val="0"/>
                                                                              <w:marBottom w:val="0"/>
                                                                              <w:divBdr>
                                                                                <w:top w:val="none" w:sz="0" w:space="0" w:color="auto"/>
                                                                                <w:left w:val="none" w:sz="0" w:space="0" w:color="auto"/>
                                                                                <w:bottom w:val="none" w:sz="0" w:space="0" w:color="auto"/>
                                                                                <w:right w:val="none" w:sz="0" w:space="0" w:color="auto"/>
                                                                              </w:divBdr>
                                                                              <w:divsChild>
                                                                                <w:div w:id="1153373688">
                                                                                  <w:marLeft w:val="0"/>
                                                                                  <w:marRight w:val="0"/>
                                                                                  <w:marTop w:val="0"/>
                                                                                  <w:marBottom w:val="0"/>
                                                                                  <w:divBdr>
                                                                                    <w:top w:val="none" w:sz="0" w:space="0" w:color="auto"/>
                                                                                    <w:left w:val="none" w:sz="0" w:space="0" w:color="auto"/>
                                                                                    <w:bottom w:val="none" w:sz="0" w:space="0" w:color="auto"/>
                                                                                    <w:right w:val="none" w:sz="0" w:space="0" w:color="auto"/>
                                                                                  </w:divBdr>
                                                                                  <w:divsChild>
                                                                                    <w:div w:id="319696924">
                                                                                      <w:marLeft w:val="0"/>
                                                                                      <w:marRight w:val="0"/>
                                                                                      <w:marTop w:val="0"/>
                                                                                      <w:marBottom w:val="0"/>
                                                                                      <w:divBdr>
                                                                                        <w:top w:val="none" w:sz="0" w:space="0" w:color="auto"/>
                                                                                        <w:left w:val="none" w:sz="0" w:space="0" w:color="auto"/>
                                                                                        <w:bottom w:val="none" w:sz="0" w:space="0" w:color="auto"/>
                                                                                        <w:right w:val="none" w:sz="0" w:space="0" w:color="auto"/>
                                                                                      </w:divBdr>
                                                                                      <w:divsChild>
                                                                                        <w:div w:id="2118982608">
                                                                                          <w:marLeft w:val="0"/>
                                                                                          <w:marRight w:val="0"/>
                                                                                          <w:marTop w:val="0"/>
                                                                                          <w:marBottom w:val="0"/>
                                                                                          <w:divBdr>
                                                                                            <w:top w:val="none" w:sz="0" w:space="0" w:color="auto"/>
                                                                                            <w:left w:val="none" w:sz="0" w:space="0" w:color="auto"/>
                                                                                            <w:bottom w:val="none" w:sz="0" w:space="0" w:color="auto"/>
                                                                                            <w:right w:val="none" w:sz="0" w:space="0" w:color="auto"/>
                                                                                          </w:divBdr>
                                                                                          <w:divsChild>
                                                                                            <w:div w:id="1378158976">
                                                                                              <w:marLeft w:val="0"/>
                                                                                              <w:marRight w:val="0"/>
                                                                                              <w:marTop w:val="0"/>
                                                                                              <w:marBottom w:val="0"/>
                                                                                              <w:divBdr>
                                                                                                <w:top w:val="none" w:sz="0" w:space="0" w:color="auto"/>
                                                                                                <w:left w:val="none" w:sz="0" w:space="0" w:color="auto"/>
                                                                                                <w:bottom w:val="none" w:sz="0" w:space="0" w:color="auto"/>
                                                                                                <w:right w:val="none" w:sz="0" w:space="0" w:color="auto"/>
                                                                                              </w:divBdr>
                                                                                              <w:divsChild>
                                                                                                <w:div w:id="459032643">
                                                                                                  <w:marLeft w:val="0"/>
                                                                                                  <w:marRight w:val="0"/>
                                                                                                  <w:marTop w:val="0"/>
                                                                                                  <w:marBottom w:val="0"/>
                                                                                                  <w:divBdr>
                                                                                                    <w:top w:val="none" w:sz="0" w:space="0" w:color="auto"/>
                                                                                                    <w:left w:val="none" w:sz="0" w:space="0" w:color="auto"/>
                                                                                                    <w:bottom w:val="none" w:sz="0" w:space="0" w:color="auto"/>
                                                                                                    <w:right w:val="none" w:sz="0" w:space="0" w:color="auto"/>
                                                                                                  </w:divBdr>
                                                                                                  <w:divsChild>
                                                                                                    <w:div w:id="543057601">
                                                                                                      <w:marLeft w:val="0"/>
                                                                                                      <w:marRight w:val="0"/>
                                                                                                      <w:marTop w:val="0"/>
                                                                                                      <w:marBottom w:val="0"/>
                                                                                                      <w:divBdr>
                                                                                                        <w:top w:val="none" w:sz="0" w:space="0" w:color="auto"/>
                                                                                                        <w:left w:val="none" w:sz="0" w:space="0" w:color="auto"/>
                                                                                                        <w:bottom w:val="none" w:sz="0" w:space="0" w:color="auto"/>
                                                                                                        <w:right w:val="none" w:sz="0" w:space="0" w:color="auto"/>
                                                                                                      </w:divBdr>
                                                                                                      <w:divsChild>
                                                                                                        <w:div w:id="1431392716">
                                                                                                          <w:marLeft w:val="0"/>
                                                                                                          <w:marRight w:val="0"/>
                                                                                                          <w:marTop w:val="0"/>
                                                                                                          <w:marBottom w:val="0"/>
                                                                                                          <w:divBdr>
                                                                                                            <w:top w:val="none" w:sz="0" w:space="0" w:color="auto"/>
                                                                                                            <w:left w:val="none" w:sz="0" w:space="0" w:color="auto"/>
                                                                                                            <w:bottom w:val="none" w:sz="0" w:space="0" w:color="auto"/>
                                                                                                            <w:right w:val="none" w:sz="0" w:space="0" w:color="auto"/>
                                                                                                          </w:divBdr>
                                                                                                          <w:divsChild>
                                                                                                            <w:div w:id="215091823">
                                                                                                              <w:marLeft w:val="0"/>
                                                                                                              <w:marRight w:val="0"/>
                                                                                                              <w:marTop w:val="0"/>
                                                                                                              <w:marBottom w:val="0"/>
                                                                                                              <w:divBdr>
                                                                                                                <w:top w:val="none" w:sz="0" w:space="0" w:color="auto"/>
                                                                                                                <w:left w:val="none" w:sz="0" w:space="0" w:color="auto"/>
                                                                                                                <w:bottom w:val="none" w:sz="0" w:space="0" w:color="auto"/>
                                                                                                                <w:right w:val="none" w:sz="0" w:space="0" w:color="auto"/>
                                                                                                              </w:divBdr>
                                                                                                              <w:divsChild>
                                                                                                                <w:div w:id="1583687156">
                                                                                                                  <w:marLeft w:val="0"/>
                                                                                                                  <w:marRight w:val="0"/>
                                                                                                                  <w:marTop w:val="0"/>
                                                                                                                  <w:marBottom w:val="0"/>
                                                                                                                  <w:divBdr>
                                                                                                                    <w:top w:val="none" w:sz="0" w:space="0" w:color="auto"/>
                                                                                                                    <w:left w:val="none" w:sz="0" w:space="0" w:color="auto"/>
                                                                                                                    <w:bottom w:val="none" w:sz="0" w:space="0" w:color="auto"/>
                                                                                                                    <w:right w:val="none" w:sz="0" w:space="0" w:color="auto"/>
                                                                                                                  </w:divBdr>
                                                                                                                  <w:divsChild>
                                                                                                                    <w:div w:id="509637446">
                                                                                                                      <w:marLeft w:val="0"/>
                                                                                                                      <w:marRight w:val="0"/>
                                                                                                                      <w:marTop w:val="0"/>
                                                                                                                      <w:marBottom w:val="0"/>
                                                                                                                      <w:divBdr>
                                                                                                                        <w:top w:val="none" w:sz="0" w:space="0" w:color="auto"/>
                                                                                                                        <w:left w:val="none" w:sz="0" w:space="0" w:color="auto"/>
                                                                                                                        <w:bottom w:val="none" w:sz="0" w:space="0" w:color="auto"/>
                                                                                                                        <w:right w:val="none" w:sz="0" w:space="0" w:color="auto"/>
                                                                                                                      </w:divBdr>
                                                                                                                      <w:divsChild>
                                                                                                                        <w:div w:id="1778984947">
                                                                                                                          <w:marLeft w:val="0"/>
                                                                                                                          <w:marRight w:val="0"/>
                                                                                                                          <w:marTop w:val="0"/>
                                                                                                                          <w:marBottom w:val="0"/>
                                                                                                                          <w:divBdr>
                                                                                                                            <w:top w:val="none" w:sz="0" w:space="0" w:color="auto"/>
                                                                                                                            <w:left w:val="none" w:sz="0" w:space="0" w:color="auto"/>
                                                                                                                            <w:bottom w:val="none" w:sz="0" w:space="0" w:color="auto"/>
                                                                                                                            <w:right w:val="none" w:sz="0" w:space="0" w:color="auto"/>
                                                                                                                          </w:divBdr>
                                                                                                                          <w:divsChild>
                                                                                                                            <w:div w:id="571282473">
                                                                                                                              <w:marLeft w:val="0"/>
                                                                                                                              <w:marRight w:val="0"/>
                                                                                                                              <w:marTop w:val="0"/>
                                                                                                                              <w:marBottom w:val="0"/>
                                                                                                                              <w:divBdr>
                                                                                                                                <w:top w:val="none" w:sz="0" w:space="0" w:color="auto"/>
                                                                                                                                <w:left w:val="none" w:sz="0" w:space="0" w:color="auto"/>
                                                                                                                                <w:bottom w:val="none" w:sz="0" w:space="0" w:color="auto"/>
                                                                                                                                <w:right w:val="none" w:sz="0" w:space="0" w:color="auto"/>
                                                                                                                              </w:divBdr>
                                                                                                                              <w:divsChild>
                                                                                                                                <w:div w:id="1191532792">
                                                                                                                                  <w:blockQuote w:val="1"/>
                                                                                                                                  <w:marLeft w:val="600"/>
                                                                                                                                  <w:marRight w:val="0"/>
                                                                                                                                  <w:marTop w:val="0"/>
                                                                                                                                  <w:marBottom w:val="0"/>
                                                                                                                                  <w:divBdr>
                                                                                                                                    <w:top w:val="none" w:sz="0" w:space="0" w:color="auto"/>
                                                                                                                                    <w:left w:val="none" w:sz="0" w:space="0" w:color="auto"/>
                                                                                                                                    <w:bottom w:val="none" w:sz="0" w:space="0" w:color="auto"/>
                                                                                                                                    <w:right w:val="none" w:sz="0" w:space="0" w:color="auto"/>
                                                                                                                                  </w:divBdr>
                                                                                                                                  <w:divsChild>
                                                                                                                                    <w:div w:id="772869449">
                                                                                                                                      <w:marLeft w:val="0"/>
                                                                                                                                      <w:marRight w:val="0"/>
                                                                                                                                      <w:marTop w:val="0"/>
                                                                                                                                      <w:marBottom w:val="0"/>
                                                                                                                                      <w:divBdr>
                                                                                                                                        <w:top w:val="none" w:sz="0" w:space="0" w:color="auto"/>
                                                                                                                                        <w:left w:val="none" w:sz="0" w:space="0" w:color="auto"/>
                                                                                                                                        <w:bottom w:val="none" w:sz="0" w:space="0" w:color="auto"/>
                                                                                                                                        <w:right w:val="none" w:sz="0" w:space="0" w:color="auto"/>
                                                                                                                                      </w:divBdr>
                                                                                                                                    </w:div>
                                                                                                                                  </w:divsChild>
                                                                                                                                </w:div>
                                                                                                                                <w:div w:id="134096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239462">
      <w:bodyDiv w:val="1"/>
      <w:marLeft w:val="0"/>
      <w:marRight w:val="0"/>
      <w:marTop w:val="0"/>
      <w:marBottom w:val="0"/>
      <w:divBdr>
        <w:top w:val="none" w:sz="0" w:space="0" w:color="auto"/>
        <w:left w:val="none" w:sz="0" w:space="0" w:color="auto"/>
        <w:bottom w:val="none" w:sz="0" w:space="0" w:color="auto"/>
        <w:right w:val="none" w:sz="0" w:space="0" w:color="auto"/>
      </w:divBdr>
    </w:div>
    <w:div w:id="1643542575">
      <w:bodyDiv w:val="1"/>
      <w:marLeft w:val="0"/>
      <w:marRight w:val="0"/>
      <w:marTop w:val="0"/>
      <w:marBottom w:val="0"/>
      <w:divBdr>
        <w:top w:val="none" w:sz="0" w:space="0" w:color="auto"/>
        <w:left w:val="none" w:sz="0" w:space="0" w:color="auto"/>
        <w:bottom w:val="none" w:sz="0" w:space="0" w:color="auto"/>
        <w:right w:val="none" w:sz="0" w:space="0" w:color="auto"/>
      </w:divBdr>
    </w:div>
    <w:div w:id="1703163989">
      <w:bodyDiv w:val="1"/>
      <w:marLeft w:val="0"/>
      <w:marRight w:val="0"/>
      <w:marTop w:val="0"/>
      <w:marBottom w:val="0"/>
      <w:divBdr>
        <w:top w:val="none" w:sz="0" w:space="0" w:color="auto"/>
        <w:left w:val="none" w:sz="0" w:space="0" w:color="auto"/>
        <w:bottom w:val="none" w:sz="0" w:space="0" w:color="auto"/>
        <w:right w:val="none" w:sz="0" w:space="0" w:color="auto"/>
      </w:divBdr>
    </w:div>
    <w:div w:id="188582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2nd.abc@aim.edu"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tif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Employment%20appl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Employment application</Template>
  <TotalTime>6</TotalTime>
  <Pages>2</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5801</CharactersWithSpaces>
  <SharedDoc>false</SharedDoc>
  <HLinks>
    <vt:vector size="18" baseType="variant">
      <vt:variant>
        <vt:i4>6160511</vt:i4>
      </vt:variant>
      <vt:variant>
        <vt:i4>88</vt:i4>
      </vt:variant>
      <vt:variant>
        <vt:i4>0</vt:i4>
      </vt:variant>
      <vt:variant>
        <vt:i4>5</vt:i4>
      </vt:variant>
      <vt:variant>
        <vt:lpwstr>mailto:info@aphousingforum.org</vt:lpwstr>
      </vt:variant>
      <vt:variant>
        <vt:lpwstr/>
      </vt:variant>
      <vt:variant>
        <vt:i4>6160511</vt:i4>
      </vt:variant>
      <vt:variant>
        <vt:i4>3</vt:i4>
      </vt:variant>
      <vt:variant>
        <vt:i4>0</vt:i4>
      </vt:variant>
      <vt:variant>
        <vt:i4>5</vt:i4>
      </vt:variant>
      <vt:variant>
        <vt:lpwstr>mailto:info@aphousingforum.org</vt:lpwstr>
      </vt:variant>
      <vt:variant>
        <vt:lpwstr/>
      </vt:variant>
      <vt:variant>
        <vt:i4>3145763</vt:i4>
      </vt:variant>
      <vt:variant>
        <vt:i4>0</vt:i4>
      </vt:variant>
      <vt:variant>
        <vt:i4>0</vt:i4>
      </vt:variant>
      <vt:variant>
        <vt:i4>5</vt:i4>
      </vt:variant>
      <vt:variant>
        <vt:lpwstr>http://www.aphousingforum.org/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adesagun</cp:lastModifiedBy>
  <cp:revision>7</cp:revision>
  <cp:lastPrinted>2014-03-20T05:22:00Z</cp:lastPrinted>
  <dcterms:created xsi:type="dcterms:W3CDTF">2014-03-20T04:17:00Z</dcterms:created>
  <dcterms:modified xsi:type="dcterms:W3CDTF">2014-03-20T05:22:00Z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TC060888281033</vt:lpwstr>
  </property>
</Properties>
</file>